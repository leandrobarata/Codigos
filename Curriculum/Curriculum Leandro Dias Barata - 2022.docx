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97ACA" w:rsidRPr="0020354F" w:rsidRDefault="005C3A95">
      <w:pPr>
        <w:rPr>
          <w:rFonts w:ascii="Times New Roman" w:hAnsi="Times New Roman" w:cs="Times New Roman"/>
          <w:color w:val="000000"/>
        </w:rPr>
      </w:pPr>
      <w:r w:rsidRPr="0020354F">
        <w:rPr>
          <w:rFonts w:ascii="Times New Roman" w:hAnsi="Times New Roman" w:cs="Times New Roman"/>
          <w:color w:val="000000"/>
          <w:sz w:val="40"/>
          <w:szCs w:val="40"/>
        </w:rPr>
        <w:t>Leandro Dias Barata</w:t>
      </w:r>
    </w:p>
    <w:p w:rsidR="00126992" w:rsidRDefault="00297ACA" w:rsidP="00126992">
      <w:pPr>
        <w:rPr>
          <w:rFonts w:ascii="Times New Roman" w:hAnsi="Times New Roman" w:cs="Times New Roman"/>
          <w:color w:val="000000"/>
          <w:sz w:val="24"/>
          <w:szCs w:val="23"/>
        </w:rPr>
      </w:pPr>
      <w:r w:rsidRPr="00CB75F5">
        <w:rPr>
          <w:rFonts w:ascii="Times New Roman" w:hAnsi="Times New Roman" w:cs="Times New Roman"/>
          <w:color w:val="000000"/>
          <w:sz w:val="22"/>
        </w:rPr>
        <w:t>Brasileiro,</w:t>
      </w:r>
      <w:r w:rsidR="00BD5AC6" w:rsidRPr="00CB75F5">
        <w:rPr>
          <w:rFonts w:ascii="Times New Roman" w:hAnsi="Times New Roman" w:cs="Times New Roman"/>
          <w:color w:val="000000"/>
          <w:sz w:val="22"/>
        </w:rPr>
        <w:t xml:space="preserve"> Natural do Rio de Janeiro</w:t>
      </w:r>
      <w:r w:rsidR="00B81F7D" w:rsidRPr="00CB75F5">
        <w:rPr>
          <w:rFonts w:ascii="Times New Roman" w:hAnsi="Times New Roman" w:cs="Times New Roman"/>
          <w:color w:val="000000"/>
          <w:sz w:val="22"/>
        </w:rPr>
        <w:t>,</w:t>
      </w:r>
      <w:r w:rsidRPr="00CB75F5">
        <w:rPr>
          <w:rFonts w:ascii="Times New Roman" w:eastAsia="Verdana" w:hAnsi="Times New Roman" w:cs="Times New Roman"/>
          <w:color w:val="000000"/>
          <w:sz w:val="22"/>
        </w:rPr>
        <w:t xml:space="preserve"> </w:t>
      </w:r>
      <w:r w:rsidRPr="00CB75F5">
        <w:rPr>
          <w:rFonts w:ascii="Times New Roman" w:hAnsi="Times New Roman" w:cs="Times New Roman"/>
          <w:color w:val="000000"/>
          <w:sz w:val="22"/>
        </w:rPr>
        <w:t>casado,</w:t>
      </w:r>
      <w:r w:rsidRPr="00CB75F5">
        <w:rPr>
          <w:rFonts w:ascii="Times New Roman" w:eastAsia="Verdana" w:hAnsi="Times New Roman" w:cs="Times New Roman"/>
          <w:color w:val="000000"/>
          <w:sz w:val="22"/>
        </w:rPr>
        <w:t xml:space="preserve"> </w:t>
      </w:r>
      <w:r w:rsidR="00DB68AB" w:rsidRPr="00CB75F5">
        <w:rPr>
          <w:rFonts w:ascii="Times New Roman" w:hAnsi="Times New Roman" w:cs="Times New Roman"/>
          <w:color w:val="000000"/>
          <w:sz w:val="22"/>
        </w:rPr>
        <w:t>3</w:t>
      </w:r>
      <w:r w:rsidR="00147C3A">
        <w:rPr>
          <w:rFonts w:ascii="Times New Roman" w:hAnsi="Times New Roman" w:cs="Times New Roman"/>
          <w:color w:val="000000"/>
          <w:sz w:val="22"/>
        </w:rPr>
        <w:t>6</w:t>
      </w:r>
      <w:r w:rsidRPr="00CB75F5">
        <w:rPr>
          <w:rFonts w:ascii="Times New Roman" w:eastAsia="Verdana" w:hAnsi="Times New Roman" w:cs="Times New Roman"/>
          <w:color w:val="000000"/>
          <w:sz w:val="22"/>
        </w:rPr>
        <w:t xml:space="preserve"> </w:t>
      </w:r>
      <w:r w:rsidRPr="00CB75F5">
        <w:rPr>
          <w:rFonts w:ascii="Times New Roman" w:hAnsi="Times New Roman" w:cs="Times New Roman"/>
          <w:color w:val="000000"/>
          <w:sz w:val="22"/>
        </w:rPr>
        <w:t>anos</w:t>
      </w:r>
      <w:r w:rsidRPr="00CB75F5">
        <w:rPr>
          <w:rFonts w:ascii="Times New Roman" w:hAnsi="Times New Roman" w:cs="Times New Roman"/>
          <w:color w:val="000000"/>
          <w:sz w:val="22"/>
        </w:rPr>
        <w:br/>
        <w:t>Rua</w:t>
      </w:r>
      <w:r w:rsidRPr="00CB75F5">
        <w:rPr>
          <w:rFonts w:ascii="Times New Roman" w:eastAsia="Verdana" w:hAnsi="Times New Roman" w:cs="Times New Roman"/>
          <w:color w:val="000000"/>
          <w:sz w:val="22"/>
        </w:rPr>
        <w:t xml:space="preserve"> </w:t>
      </w:r>
      <w:r w:rsidR="005C3A95" w:rsidRPr="00CB75F5">
        <w:rPr>
          <w:rFonts w:ascii="Times New Roman" w:hAnsi="Times New Roman" w:cs="Times New Roman"/>
          <w:color w:val="000000"/>
          <w:sz w:val="22"/>
        </w:rPr>
        <w:t>7 Q 11</w:t>
      </w:r>
      <w:r w:rsidRPr="00CB75F5">
        <w:rPr>
          <w:rFonts w:ascii="Times New Roman" w:hAnsi="Times New Roman" w:cs="Times New Roman"/>
          <w:color w:val="000000"/>
          <w:sz w:val="22"/>
        </w:rPr>
        <w:t xml:space="preserve">, Nº </w:t>
      </w:r>
      <w:r w:rsidR="005C3A95" w:rsidRPr="00CB75F5">
        <w:rPr>
          <w:rFonts w:ascii="Times New Roman" w:hAnsi="Times New Roman" w:cs="Times New Roman"/>
          <w:color w:val="000000"/>
          <w:sz w:val="22"/>
        </w:rPr>
        <w:t>2</w:t>
      </w:r>
      <w:r w:rsidRPr="00CB75F5">
        <w:rPr>
          <w:rFonts w:ascii="Times New Roman" w:hAnsi="Times New Roman" w:cs="Times New Roman"/>
          <w:color w:val="000000"/>
          <w:sz w:val="22"/>
        </w:rPr>
        <w:br/>
      </w:r>
      <w:r w:rsidR="005C3A95" w:rsidRPr="00CB75F5">
        <w:rPr>
          <w:rFonts w:ascii="Times New Roman" w:hAnsi="Times New Roman" w:cs="Times New Roman"/>
          <w:color w:val="000000"/>
          <w:sz w:val="22"/>
        </w:rPr>
        <w:t xml:space="preserve">Residencial Serra Azul </w:t>
      </w:r>
      <w:r w:rsidR="00AD79EB" w:rsidRPr="00CB75F5">
        <w:rPr>
          <w:rFonts w:ascii="Times New Roman" w:hAnsi="Times New Roman" w:cs="Times New Roman"/>
          <w:color w:val="000000"/>
          <w:sz w:val="22"/>
        </w:rPr>
        <w:t xml:space="preserve">2 </w:t>
      </w:r>
      <w:r w:rsidR="005C3A95" w:rsidRPr="00CB75F5">
        <w:rPr>
          <w:rFonts w:ascii="Times New Roman" w:hAnsi="Times New Roman" w:cs="Times New Roman"/>
          <w:color w:val="000000"/>
          <w:sz w:val="22"/>
        </w:rPr>
        <w:t>- Nova Conquista</w:t>
      </w:r>
      <w:r w:rsidRPr="00CB75F5">
        <w:rPr>
          <w:rFonts w:ascii="Times New Roman" w:eastAsia="Verdana" w:hAnsi="Times New Roman" w:cs="Times New Roman"/>
          <w:color w:val="000000"/>
          <w:sz w:val="22"/>
        </w:rPr>
        <w:t xml:space="preserve"> </w:t>
      </w:r>
      <w:r w:rsidRPr="00CB75F5">
        <w:rPr>
          <w:rFonts w:ascii="Times New Roman" w:hAnsi="Times New Roman" w:cs="Times New Roman"/>
          <w:color w:val="000000"/>
          <w:sz w:val="22"/>
        </w:rPr>
        <w:t>-</w:t>
      </w:r>
      <w:r w:rsidRPr="00CB75F5">
        <w:rPr>
          <w:rFonts w:ascii="Times New Roman" w:eastAsia="Verdana" w:hAnsi="Times New Roman" w:cs="Times New Roman"/>
          <w:color w:val="000000"/>
          <w:sz w:val="22"/>
        </w:rPr>
        <w:t xml:space="preserve"> </w:t>
      </w:r>
      <w:r w:rsidRPr="00CB75F5">
        <w:rPr>
          <w:rFonts w:ascii="Times New Roman" w:hAnsi="Times New Roman" w:cs="Times New Roman"/>
          <w:color w:val="000000"/>
          <w:sz w:val="22"/>
        </w:rPr>
        <w:t>Cuiabá</w:t>
      </w:r>
      <w:r w:rsidRPr="00CB75F5">
        <w:rPr>
          <w:rFonts w:ascii="Times New Roman" w:eastAsia="Verdana" w:hAnsi="Times New Roman" w:cs="Times New Roman"/>
          <w:color w:val="000000"/>
          <w:sz w:val="22"/>
        </w:rPr>
        <w:t xml:space="preserve"> – </w:t>
      </w:r>
      <w:r w:rsidRPr="00CB75F5">
        <w:rPr>
          <w:rFonts w:ascii="Times New Roman" w:hAnsi="Times New Roman" w:cs="Times New Roman"/>
          <w:color w:val="000000"/>
          <w:sz w:val="22"/>
        </w:rPr>
        <w:t>MT</w:t>
      </w:r>
      <w:r w:rsidRPr="00CB75F5">
        <w:rPr>
          <w:rFonts w:ascii="Times New Roman" w:hAnsi="Times New Roman" w:cs="Times New Roman"/>
          <w:color w:val="000000"/>
          <w:sz w:val="22"/>
        </w:rPr>
        <w:br/>
      </w:r>
      <w:r w:rsidRPr="00BE1FE3">
        <w:rPr>
          <w:rFonts w:ascii="Times New Roman" w:hAnsi="Times New Roman" w:cs="Times New Roman"/>
          <w:color w:val="auto"/>
          <w:sz w:val="22"/>
        </w:rPr>
        <w:t>Telefone:</w:t>
      </w:r>
      <w:r w:rsidRPr="00BE1FE3">
        <w:rPr>
          <w:rFonts w:ascii="Times New Roman" w:eastAsia="Verdana" w:hAnsi="Times New Roman" w:cs="Times New Roman"/>
          <w:color w:val="auto"/>
          <w:sz w:val="22"/>
        </w:rPr>
        <w:t xml:space="preserve"> </w:t>
      </w:r>
      <w:r w:rsidRPr="00BE1FE3">
        <w:rPr>
          <w:rFonts w:ascii="Times New Roman" w:hAnsi="Times New Roman" w:cs="Times New Roman"/>
          <w:color w:val="auto"/>
          <w:sz w:val="22"/>
        </w:rPr>
        <w:t>(65)</w:t>
      </w:r>
      <w:r w:rsidRPr="00BE1FE3">
        <w:rPr>
          <w:rFonts w:ascii="Times New Roman" w:eastAsia="Verdana" w:hAnsi="Times New Roman" w:cs="Times New Roman"/>
          <w:color w:val="auto"/>
          <w:sz w:val="22"/>
        </w:rPr>
        <w:t xml:space="preserve"> </w:t>
      </w:r>
      <w:r w:rsidR="00BB2ACC" w:rsidRPr="00BE1FE3">
        <w:rPr>
          <w:rFonts w:ascii="Times New Roman" w:eastAsia="Verdana" w:hAnsi="Times New Roman" w:cs="Times New Roman"/>
          <w:color w:val="auto"/>
          <w:sz w:val="22"/>
        </w:rPr>
        <w:t>9</w:t>
      </w:r>
      <w:r w:rsidR="005C3A95" w:rsidRPr="00BE1FE3">
        <w:rPr>
          <w:rFonts w:ascii="Times New Roman" w:hAnsi="Times New Roman" w:cs="Times New Roman"/>
          <w:color w:val="auto"/>
          <w:sz w:val="22"/>
        </w:rPr>
        <w:t>9932-</w:t>
      </w:r>
      <w:r w:rsidR="00180558" w:rsidRPr="00BE1FE3">
        <w:rPr>
          <w:rFonts w:ascii="Times New Roman" w:hAnsi="Times New Roman" w:cs="Times New Roman"/>
          <w:color w:val="auto"/>
          <w:sz w:val="22"/>
        </w:rPr>
        <w:t xml:space="preserve">7004 </w:t>
      </w:r>
      <w:r w:rsidR="00AA5D1C">
        <w:rPr>
          <w:rFonts w:ascii="Times New Roman" w:eastAsia="Verdana" w:hAnsi="Times New Roman" w:cs="Times New Roman"/>
          <w:color w:val="auto"/>
          <w:sz w:val="22"/>
        </w:rPr>
        <w:t>e</w:t>
      </w:r>
      <w:r w:rsidR="00180558" w:rsidRPr="00BE1FE3">
        <w:rPr>
          <w:rFonts w:ascii="Times New Roman" w:eastAsia="Verdana" w:hAnsi="Times New Roman" w:cs="Times New Roman"/>
          <w:color w:val="auto"/>
          <w:sz w:val="22"/>
        </w:rPr>
        <w:t>-mail</w:t>
      </w:r>
      <w:r w:rsidRPr="00BE1FE3">
        <w:rPr>
          <w:rFonts w:ascii="Times New Roman" w:hAnsi="Times New Roman" w:cs="Times New Roman"/>
          <w:color w:val="auto"/>
          <w:sz w:val="22"/>
        </w:rPr>
        <w:t>:</w:t>
      </w:r>
      <w:r w:rsidRPr="00BE1FE3">
        <w:rPr>
          <w:rFonts w:ascii="Times New Roman" w:eastAsia="Verdana" w:hAnsi="Times New Roman" w:cs="Times New Roman"/>
          <w:color w:val="auto"/>
          <w:sz w:val="22"/>
        </w:rPr>
        <w:t xml:space="preserve"> </w:t>
      </w:r>
      <w:r w:rsidR="00BE1FE3" w:rsidRPr="00BE1FE3">
        <w:rPr>
          <w:rFonts w:ascii="Times New Roman" w:hAnsi="Times New Roman" w:cs="Times New Roman"/>
          <w:color w:val="auto"/>
          <w:sz w:val="22"/>
        </w:rPr>
        <w:t>leandrobarata@msn.com / ceo@harpagus.com.br</w:t>
      </w:r>
      <w:r w:rsidRPr="0020354F">
        <w:rPr>
          <w:rFonts w:ascii="Times New Roman" w:hAnsi="Times New Roman" w:cs="Times New Roman"/>
          <w:color w:val="000000"/>
        </w:rPr>
        <w:br/>
      </w:r>
    </w:p>
    <w:p w:rsidR="00297ACA" w:rsidRPr="0020354F" w:rsidRDefault="00297ACA" w:rsidP="00126992">
      <w:pPr>
        <w:rPr>
          <w:rFonts w:ascii="Times New Roman" w:hAnsi="Times New Roman" w:cs="Times New Roman"/>
          <w:color w:val="000000"/>
          <w:sz w:val="22"/>
        </w:rPr>
      </w:pPr>
      <w:r w:rsidRPr="0020354F">
        <w:rPr>
          <w:rFonts w:ascii="Times New Roman" w:hAnsi="Times New Roman" w:cs="Times New Roman"/>
          <w:color w:val="000000"/>
          <w:sz w:val="24"/>
          <w:szCs w:val="23"/>
        </w:rPr>
        <w:t>Profissional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com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área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de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atuação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em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rede de computadores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, ambientes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Microsoft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e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 xml:space="preserve">Linux, </w:t>
      </w:r>
      <w:r w:rsidR="00F04C2E">
        <w:rPr>
          <w:rFonts w:ascii="Times New Roman" w:hAnsi="Times New Roman" w:cs="Times New Roman"/>
          <w:color w:val="000000"/>
          <w:sz w:val="24"/>
          <w:szCs w:val="23"/>
        </w:rPr>
        <w:t>d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 xml:space="preserve">esenvolvimento </w:t>
      </w:r>
      <w:r w:rsidR="005C3A95" w:rsidRPr="0020354F">
        <w:rPr>
          <w:rFonts w:ascii="Times New Roman" w:hAnsi="Times New Roman" w:cs="Times New Roman"/>
          <w:color w:val="000000"/>
          <w:sz w:val="24"/>
          <w:szCs w:val="23"/>
        </w:rPr>
        <w:t xml:space="preserve">em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projetos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de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TI.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Possui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habilidade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em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captar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novas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tecnologias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e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experiências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="005C3A95"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>n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a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área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de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TI.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Comprometido,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dinâmico,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comunicativo,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de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fácil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relacionamento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interpessoal.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Apto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para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trabalhos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em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equipe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e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com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experiência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em</w:t>
      </w:r>
      <w:r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 xml:space="preserve"> </w:t>
      </w:r>
      <w:r w:rsidRPr="0020354F">
        <w:rPr>
          <w:rFonts w:ascii="Times New Roman" w:hAnsi="Times New Roman" w:cs="Times New Roman"/>
          <w:color w:val="000000"/>
          <w:sz w:val="24"/>
          <w:szCs w:val="23"/>
        </w:rPr>
        <w:t>gestão</w:t>
      </w:r>
      <w:r w:rsidR="005C3A95" w:rsidRPr="0020354F">
        <w:rPr>
          <w:rFonts w:ascii="Times New Roman" w:eastAsia="Verdana" w:hAnsi="Times New Roman" w:cs="Times New Roman"/>
          <w:color w:val="000000"/>
          <w:sz w:val="24"/>
          <w:szCs w:val="23"/>
        </w:rPr>
        <w:t>.</w:t>
      </w:r>
    </w:p>
    <w:p w:rsidR="00297ACA" w:rsidRPr="00CB75F5" w:rsidRDefault="00297ACA" w:rsidP="00117667">
      <w:pPr>
        <w:pStyle w:val="Seo"/>
        <w:spacing w:line="276" w:lineRule="auto"/>
        <w:rPr>
          <w:rFonts w:ascii="Times New Roman" w:hAnsi="Times New Roman"/>
          <w:sz w:val="22"/>
          <w:szCs w:val="22"/>
        </w:rPr>
      </w:pPr>
      <w:r w:rsidRPr="00CB75F5">
        <w:rPr>
          <w:rFonts w:ascii="Times New Roman" w:hAnsi="Times New Roman"/>
          <w:color w:val="000000"/>
          <w:sz w:val="22"/>
          <w:szCs w:val="22"/>
        </w:rPr>
        <w:t>COMPETÊNCIAS</w:t>
      </w:r>
    </w:p>
    <w:p w:rsidR="00297ACA" w:rsidRPr="00CB75F5" w:rsidRDefault="00393004" w:rsidP="00010FDD">
      <w:pPr>
        <w:pStyle w:val="Seo"/>
        <w:spacing w:line="276" w:lineRule="auto"/>
        <w:jc w:val="both"/>
        <w:rPr>
          <w:rFonts w:ascii="Times New Roman" w:hAnsi="Times New Roman"/>
          <w:color w:val="000000"/>
          <w:sz w:val="22"/>
          <w:szCs w:val="22"/>
        </w:rPr>
      </w:pPr>
      <w:r w:rsidRPr="00CB75F5"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9490" cy="3175"/>
                <wp:effectExtent l="6350" t="10160" r="10160" b="1524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9490" cy="3175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4B4A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3pt;margin-top:6.05pt;width:478.7pt;height: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" strokecolor="#b9bec7" strokeweight=".35mm">
                <v:stroke joinstyle="miter" endcap="square"/>
                <w10:wrap anchorx="margin"/>
              </v:shape>
            </w:pict>
          </mc:Fallback>
        </mc:AlternateContent>
      </w:r>
    </w:p>
    <w:p w:rsidR="0027125A" w:rsidRPr="00CB75F5" w:rsidRDefault="0027125A" w:rsidP="00010FDD">
      <w:pPr>
        <w:pStyle w:val="PargrafodaLista"/>
        <w:numPr>
          <w:ilvl w:val="0"/>
          <w:numId w:val="5"/>
        </w:numPr>
        <w:autoSpaceDE w:val="0"/>
        <w:spacing w:after="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Implementação e Manutenção de ambientes</w:t>
      </w:r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virtuais com </w:t>
      </w:r>
      <w:proofErr w:type="spellStart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VMWare</w:t>
      </w:r>
      <w:proofErr w:type="spellEnd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(</w:t>
      </w:r>
      <w:proofErr w:type="spellStart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vSphere</w:t>
      </w:r>
      <w:proofErr w:type="spellEnd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proofErr w:type="spellStart"/>
      <w:r w:rsidR="00741B1B" w:rsidRPr="00CB75F5">
        <w:rPr>
          <w:rFonts w:ascii="Times New Roman" w:hAnsi="Times New Roman" w:cs="Times New Roman"/>
          <w:b/>
          <w:color w:val="000000"/>
          <w:sz w:val="22"/>
          <w:szCs w:val="22"/>
        </w:rPr>
        <w:t>vCenter</w:t>
      </w:r>
      <w:proofErr w:type="spellEnd"/>
      <w:r w:rsidR="00741B1B" w:rsidRPr="00CB75F5">
        <w:rPr>
          <w:rFonts w:ascii="Times New Roman" w:hAnsi="Times New Roman" w:cs="Times New Roman"/>
          <w:b/>
          <w:color w:val="000000"/>
          <w:sz w:val="22"/>
          <w:szCs w:val="22"/>
        </w:rPr>
        <w:t>,</w:t>
      </w: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vCenter</w:t>
      </w:r>
      <w:proofErr w:type="spellEnd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Operations</w:t>
      </w:r>
      <w:proofErr w:type="spellEnd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Manager, </w:t>
      </w:r>
      <w:proofErr w:type="spellStart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VMWare</w:t>
      </w:r>
      <w:proofErr w:type="spellEnd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Converter, </w:t>
      </w:r>
      <w:proofErr w:type="spellStart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VMWare</w:t>
      </w:r>
      <w:proofErr w:type="spellEnd"/>
      <w:r w:rsidRPr="00CB75F5">
        <w:rPr>
          <w:sz w:val="22"/>
          <w:szCs w:val="22"/>
        </w:rPr>
        <w:t xml:space="preserve"> </w:t>
      </w:r>
      <w:proofErr w:type="spellStart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vSphere</w:t>
      </w:r>
      <w:proofErr w:type="spellEnd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="00741B1B" w:rsidRPr="00CB75F5">
        <w:rPr>
          <w:rFonts w:ascii="Times New Roman" w:hAnsi="Times New Roman" w:cs="Times New Roman"/>
          <w:b/>
          <w:color w:val="000000"/>
          <w:sz w:val="22"/>
          <w:szCs w:val="22"/>
        </w:rPr>
        <w:t>Replication</w:t>
      </w:r>
      <w:proofErr w:type="spellEnd"/>
      <w:r w:rsidR="00741B1B" w:rsidRPr="00CB75F5">
        <w:rPr>
          <w:rFonts w:ascii="Times New Roman" w:hAnsi="Times New Roman" w:cs="Times New Roman"/>
          <w:b/>
          <w:color w:val="000000"/>
          <w:sz w:val="22"/>
          <w:szCs w:val="22"/>
        </w:rPr>
        <w:t>,</w:t>
      </w: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VMWare</w:t>
      </w:r>
      <w:proofErr w:type="spellEnd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SiteRecovery</w:t>
      </w:r>
      <w:proofErr w:type="spellEnd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);</w:t>
      </w:r>
    </w:p>
    <w:p w:rsidR="0027125A" w:rsidRPr="00CB75F5" w:rsidRDefault="0027125A" w:rsidP="00010FDD">
      <w:pPr>
        <w:pStyle w:val="PargrafodaLista"/>
        <w:autoSpaceDE w:val="0"/>
        <w:spacing w:after="0"/>
        <w:ind w:left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Implementação de Datacenter Virtual em Cluster, DELL, HP, IBM, Criação de servidores, Migração com tecnologia </w:t>
      </w:r>
      <w:proofErr w:type="spellStart"/>
      <w:r w:rsidRPr="00CB75F5">
        <w:rPr>
          <w:rFonts w:ascii="Times New Roman" w:hAnsi="Times New Roman" w:cs="Times New Roman"/>
          <w:color w:val="000000"/>
          <w:sz w:val="22"/>
          <w:szCs w:val="22"/>
        </w:rPr>
        <w:t>vMotion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, Análise de desempenho de servidores, Clone de Servidores físicos em virtuais, gerência de </w:t>
      </w:r>
      <w:proofErr w:type="spellStart"/>
      <w:r w:rsidRPr="00CB75F5">
        <w:rPr>
          <w:rFonts w:ascii="Times New Roman" w:hAnsi="Times New Roman" w:cs="Times New Roman"/>
          <w:color w:val="000000"/>
          <w:sz w:val="22"/>
          <w:szCs w:val="22"/>
        </w:rPr>
        <w:t>LUN’s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27125A" w:rsidRPr="00CB75F5" w:rsidRDefault="0027125A" w:rsidP="00010FDD">
      <w:pPr>
        <w:pStyle w:val="PargrafodaLista"/>
        <w:autoSpaceDE w:val="0"/>
        <w:spacing w:after="0"/>
        <w:ind w:left="36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297ACA" w:rsidRPr="00CB75F5" w:rsidRDefault="00297ACA" w:rsidP="00010FDD">
      <w:pPr>
        <w:pStyle w:val="PargrafodaLista"/>
        <w:numPr>
          <w:ilvl w:val="0"/>
          <w:numId w:val="5"/>
        </w:numPr>
        <w:autoSpaceDE w:val="0"/>
        <w:spacing w:after="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Administração</w:t>
      </w:r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</w:t>
      </w: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de</w:t>
      </w:r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</w:t>
      </w: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Ambientes</w:t>
      </w:r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</w:t>
      </w: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Linux</w:t>
      </w:r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</w:t>
      </w: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e</w:t>
      </w:r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</w:t>
      </w: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Windows;</w:t>
      </w:r>
    </w:p>
    <w:p w:rsidR="0033792D" w:rsidRPr="00CB75F5" w:rsidRDefault="0020354F" w:rsidP="00010FDD">
      <w:pPr>
        <w:pStyle w:val="PargrafodaLista"/>
        <w:autoSpaceDE w:val="0"/>
        <w:spacing w:after="0"/>
        <w:ind w:left="0"/>
        <w:jc w:val="both"/>
        <w:rPr>
          <w:rFonts w:ascii="Times New Roman" w:hAnsi="Times New Roman" w:cs="Times New Roman"/>
          <w:color w:val="000000"/>
          <w:sz w:val="22"/>
          <w:szCs w:val="22"/>
          <w:lang w:eastAsia="pt-BR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Possui experiência com instalação, configuração e manutenção de servidores e serviços de domínio, tais como Active </w:t>
      </w:r>
      <w:proofErr w:type="spellStart"/>
      <w:r w:rsidRPr="00CB75F5">
        <w:rPr>
          <w:rFonts w:ascii="Times New Roman" w:hAnsi="Times New Roman" w:cs="Times New Roman"/>
          <w:color w:val="000000"/>
          <w:sz w:val="22"/>
          <w:szCs w:val="22"/>
        </w:rPr>
        <w:t>Directory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33792D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DNS, </w:t>
      </w:r>
      <w:r w:rsidRPr="00CB75F5">
        <w:rPr>
          <w:rFonts w:ascii="Times New Roman" w:hAnsi="Times New Roman" w:cs="Times New Roman"/>
          <w:color w:val="000000"/>
          <w:sz w:val="22"/>
          <w:szCs w:val="22"/>
        </w:rPr>
        <w:t>WSUS, DHCP, Servidor de Arquivos,</w:t>
      </w:r>
      <w:r w:rsidR="0033792D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WEB, FTP, SSH</w:t>
      </w:r>
      <w:r w:rsidR="00A23A4C" w:rsidRPr="00CB75F5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, </w:t>
      </w:r>
      <w:r w:rsidR="00A23A4C"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 xml:space="preserve">servidores de </w:t>
      </w:r>
      <w:r w:rsidR="004E0FB1"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>Aplicação,</w:t>
      </w:r>
      <w:r w:rsidR="00A23A4C"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 xml:space="preserve"> </w:t>
      </w:r>
      <w:proofErr w:type="spellStart"/>
      <w:proofErr w:type="gramStart"/>
      <w:r w:rsidR="00A23A4C"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>Glassfish</w:t>
      </w:r>
      <w:proofErr w:type="spellEnd"/>
      <w:r w:rsidR="00A23A4C"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 xml:space="preserve"> ,</w:t>
      </w:r>
      <w:proofErr w:type="gramEnd"/>
      <w:r w:rsidR="00A23A4C"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 xml:space="preserve"> </w:t>
      </w:r>
      <w:proofErr w:type="spellStart"/>
      <w:r w:rsidR="00A23A4C"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>Tomcat</w:t>
      </w:r>
      <w:proofErr w:type="spellEnd"/>
      <w:r w:rsidR="00A23A4C"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>/Apache , IIS</w:t>
      </w:r>
    </w:p>
    <w:p w:rsidR="00C53E0C" w:rsidRPr="00CB75F5" w:rsidRDefault="00C53E0C" w:rsidP="00010FDD">
      <w:pPr>
        <w:pStyle w:val="PargrafodaLista"/>
        <w:autoSpaceDE w:val="0"/>
        <w:spacing w:after="0"/>
        <w:ind w:left="0"/>
        <w:jc w:val="both"/>
        <w:rPr>
          <w:rFonts w:ascii="Times New Roman" w:hAnsi="Times New Roman" w:cs="Times New Roman"/>
          <w:color w:val="000000"/>
          <w:sz w:val="22"/>
          <w:szCs w:val="22"/>
          <w:lang w:eastAsia="pt-BR"/>
        </w:rPr>
      </w:pPr>
    </w:p>
    <w:p w:rsidR="00C53E0C" w:rsidRPr="00CB75F5" w:rsidRDefault="00C53E0C" w:rsidP="00010FDD">
      <w:pPr>
        <w:pStyle w:val="PargrafodaLista"/>
        <w:numPr>
          <w:ilvl w:val="0"/>
          <w:numId w:val="5"/>
        </w:numPr>
        <w:autoSpaceDE w:val="0"/>
        <w:spacing w:after="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Administração em</w:t>
      </w:r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</w:t>
      </w: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infraestrutura na nuvem;</w:t>
      </w:r>
    </w:p>
    <w:p w:rsidR="00C53E0C" w:rsidRPr="00CB75F5" w:rsidRDefault="00C53E0C" w:rsidP="00010FDD">
      <w:pPr>
        <w:pStyle w:val="PargrafodaLista"/>
        <w:autoSpaceDE w:val="0"/>
        <w:spacing w:after="0"/>
        <w:ind w:left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Administração </w:t>
      </w:r>
      <w:r w:rsidR="000E7818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em nuvem </w:t>
      </w:r>
      <w:proofErr w:type="spellStart"/>
      <w:proofErr w:type="gramStart"/>
      <w:r w:rsidRPr="00CB75F5">
        <w:rPr>
          <w:rFonts w:ascii="Times New Roman" w:hAnsi="Times New Roman" w:cs="Times New Roman"/>
          <w:color w:val="000000"/>
          <w:sz w:val="22"/>
          <w:szCs w:val="22"/>
        </w:rPr>
        <w:t>Azure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,</w:t>
      </w:r>
      <w:proofErr w:type="gram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Exchange em nuvem ( Office 365/Exchange), projetos de rede com integração VPN </w:t>
      </w:r>
      <w:proofErr w:type="spellStart"/>
      <w:r w:rsidRPr="00CB75F5">
        <w:rPr>
          <w:rFonts w:ascii="Times New Roman" w:hAnsi="Times New Roman" w:cs="Times New Roman"/>
          <w:color w:val="000000"/>
          <w:sz w:val="22"/>
          <w:szCs w:val="22"/>
        </w:rPr>
        <w:t>Azure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e rede local.</w:t>
      </w:r>
    </w:p>
    <w:p w:rsidR="0033792D" w:rsidRPr="00CB75F5" w:rsidRDefault="0033792D" w:rsidP="00010FDD">
      <w:pPr>
        <w:pStyle w:val="PargrafodaLista"/>
        <w:autoSpaceDE w:val="0"/>
        <w:spacing w:after="0"/>
        <w:ind w:left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297ACA" w:rsidRPr="00CB75F5" w:rsidRDefault="00297ACA" w:rsidP="00010FDD">
      <w:pPr>
        <w:pStyle w:val="PargrafodaLista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eastAsia="pt-BR"/>
        </w:rPr>
      </w:pP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Administração de</w:t>
      </w:r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</w:t>
      </w: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Firewall</w:t>
      </w:r>
      <w:r w:rsidR="0033792D" w:rsidRPr="00CB75F5">
        <w:rPr>
          <w:rFonts w:ascii="Times New Roman" w:hAnsi="Times New Roman" w:cs="Times New Roman"/>
          <w:b/>
          <w:color w:val="000000"/>
          <w:sz w:val="22"/>
          <w:szCs w:val="22"/>
        </w:rPr>
        <w:t>s:</w:t>
      </w:r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="005C3A95" w:rsidRPr="00CB75F5">
        <w:rPr>
          <w:rFonts w:ascii="Times New Roman" w:hAnsi="Times New Roman" w:cs="Times New Roman"/>
          <w:b/>
          <w:color w:val="000000"/>
          <w:sz w:val="22"/>
          <w:szCs w:val="22"/>
        </w:rPr>
        <w:t>Fortinet</w:t>
      </w:r>
      <w:proofErr w:type="spellEnd"/>
      <w:r w:rsidR="005C3A95" w:rsidRPr="00CB75F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IPTABLES</w:t>
      </w:r>
      <w:r w:rsidR="0033792D" w:rsidRPr="00CB75F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e </w:t>
      </w:r>
      <w:proofErr w:type="spellStart"/>
      <w:r w:rsidR="00127FFC" w:rsidRPr="00CB75F5">
        <w:rPr>
          <w:rFonts w:ascii="Times New Roman" w:hAnsi="Times New Roman" w:cs="Times New Roman"/>
          <w:b/>
          <w:color w:val="000000"/>
          <w:sz w:val="22"/>
          <w:szCs w:val="22"/>
        </w:rPr>
        <w:t>pfsense</w:t>
      </w:r>
      <w:proofErr w:type="spellEnd"/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;</w:t>
      </w:r>
    </w:p>
    <w:p w:rsidR="0033792D" w:rsidRPr="00CB75F5" w:rsidRDefault="0033792D" w:rsidP="00010FDD">
      <w:pPr>
        <w:pStyle w:val="PargrafodaLista"/>
        <w:spacing w:after="120"/>
        <w:ind w:left="0"/>
        <w:jc w:val="both"/>
        <w:rPr>
          <w:rFonts w:ascii="Times New Roman" w:hAnsi="Times New Roman" w:cs="Times New Roman"/>
          <w:color w:val="000000"/>
          <w:sz w:val="22"/>
          <w:szCs w:val="22"/>
          <w:lang w:eastAsia="pt-BR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 xml:space="preserve">Análise de </w:t>
      </w:r>
      <w:proofErr w:type="spellStart"/>
      <w:r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>LOGs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 xml:space="preserve"> de acesso, criação de</w:t>
      </w:r>
      <w:r w:rsidR="004E0FB1"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 xml:space="preserve"> políticas e regras de acessos, Bloqueio de Aplicações.</w:t>
      </w:r>
    </w:p>
    <w:p w:rsidR="00127FFC" w:rsidRPr="00CB75F5" w:rsidRDefault="00127FFC" w:rsidP="00010FDD">
      <w:pPr>
        <w:pStyle w:val="PargrafodaLista"/>
        <w:spacing w:after="120" w:line="240" w:lineRule="auto"/>
        <w:ind w:left="0"/>
        <w:jc w:val="both"/>
        <w:rPr>
          <w:rFonts w:ascii="Times New Roman" w:hAnsi="Times New Roman" w:cs="Times New Roman"/>
          <w:color w:val="000000"/>
          <w:sz w:val="22"/>
          <w:szCs w:val="22"/>
          <w:lang w:eastAsia="pt-BR"/>
        </w:rPr>
      </w:pPr>
    </w:p>
    <w:p w:rsidR="0006611F" w:rsidRPr="00CB75F5" w:rsidRDefault="0030531C" w:rsidP="00010FDD">
      <w:pPr>
        <w:pStyle w:val="PargrafodaLista"/>
        <w:numPr>
          <w:ilvl w:val="0"/>
          <w:numId w:val="5"/>
        </w:numPr>
        <w:autoSpaceDE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Segurança em Sistemas e Cyber segurança;</w:t>
      </w:r>
    </w:p>
    <w:p w:rsidR="0006611F" w:rsidRPr="0030531C" w:rsidRDefault="0030531C" w:rsidP="00010FDD">
      <w:pPr>
        <w:autoSpaceDE w:val="0"/>
        <w:spacing w:after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0531C">
        <w:rPr>
          <w:rFonts w:ascii="Times New Roman" w:hAnsi="Times New Roman" w:cs="Times New Roman"/>
          <w:color w:val="000000"/>
          <w:sz w:val="22"/>
          <w:szCs w:val="22"/>
        </w:rPr>
        <w:t xml:space="preserve">Conhecimentos em frameworks MITRE ATT&amp;CK, NIST, CIS, ISO 27001/27002. Conhecimento em </w:t>
      </w:r>
      <w:proofErr w:type="spellStart"/>
      <w:r w:rsidRPr="0030531C">
        <w:rPr>
          <w:rFonts w:ascii="Times New Roman" w:hAnsi="Times New Roman" w:cs="Times New Roman"/>
          <w:color w:val="000000"/>
          <w:sz w:val="22"/>
          <w:szCs w:val="22"/>
        </w:rPr>
        <w:t>threat</w:t>
      </w:r>
      <w:proofErr w:type="spellEnd"/>
      <w:r w:rsidRPr="0030531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0531C">
        <w:rPr>
          <w:rFonts w:ascii="Times New Roman" w:hAnsi="Times New Roman" w:cs="Times New Roman"/>
          <w:color w:val="000000"/>
          <w:sz w:val="22"/>
          <w:szCs w:val="22"/>
        </w:rPr>
        <w:t>hunting</w:t>
      </w:r>
      <w:proofErr w:type="spellEnd"/>
      <w:r w:rsidRPr="0030531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95685">
        <w:rPr>
          <w:rFonts w:ascii="Times New Roman" w:hAnsi="Times New Roman" w:cs="Times New Roman"/>
          <w:color w:val="000000"/>
          <w:sz w:val="22"/>
          <w:szCs w:val="22"/>
        </w:rPr>
        <w:t>utilização de</w:t>
      </w:r>
      <w:r w:rsidRPr="0030531C">
        <w:rPr>
          <w:rFonts w:ascii="Times New Roman" w:hAnsi="Times New Roman" w:cs="Times New Roman"/>
          <w:color w:val="000000"/>
          <w:sz w:val="22"/>
          <w:szCs w:val="22"/>
        </w:rPr>
        <w:t xml:space="preserve"> ferramentas de análise de </w:t>
      </w:r>
      <w:proofErr w:type="spellStart"/>
      <w:r w:rsidRPr="0030531C">
        <w:rPr>
          <w:rFonts w:ascii="Times New Roman" w:hAnsi="Times New Roman" w:cs="Times New Roman"/>
          <w:color w:val="000000"/>
          <w:sz w:val="22"/>
          <w:szCs w:val="22"/>
        </w:rPr>
        <w:t>LOGs</w:t>
      </w:r>
      <w:proofErr w:type="spellEnd"/>
      <w:r w:rsidRPr="0030531C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E</w:t>
      </w:r>
      <w:r w:rsidR="0006611F" w:rsidRPr="0030531C">
        <w:rPr>
          <w:rFonts w:ascii="Times New Roman" w:hAnsi="Times New Roman" w:cs="Times New Roman"/>
          <w:color w:val="000000"/>
          <w:sz w:val="22"/>
          <w:szCs w:val="22"/>
        </w:rPr>
        <w:t xml:space="preserve">xperiência com análise de segurança em sistemas </w:t>
      </w:r>
      <w:r w:rsidR="003F52E9" w:rsidRPr="0030531C">
        <w:rPr>
          <w:rFonts w:ascii="Times New Roman" w:hAnsi="Times New Roman" w:cs="Times New Roman"/>
          <w:color w:val="000000"/>
          <w:sz w:val="22"/>
          <w:szCs w:val="22"/>
        </w:rPr>
        <w:t>corporativos</w:t>
      </w:r>
      <w:r w:rsidR="0019655C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E1000C">
        <w:rPr>
          <w:rFonts w:ascii="Times New Roman" w:hAnsi="Times New Roman" w:cs="Times New Roman"/>
          <w:color w:val="000000"/>
          <w:sz w:val="22"/>
          <w:szCs w:val="22"/>
        </w:rPr>
        <w:t xml:space="preserve"> aplicações </w:t>
      </w:r>
      <w:r w:rsidR="0019655C">
        <w:rPr>
          <w:rFonts w:ascii="Times New Roman" w:hAnsi="Times New Roman" w:cs="Times New Roman"/>
          <w:color w:val="000000"/>
          <w:sz w:val="22"/>
          <w:szCs w:val="22"/>
        </w:rPr>
        <w:t>m</w:t>
      </w:r>
      <w:r w:rsidR="00E1000C">
        <w:rPr>
          <w:rFonts w:ascii="Times New Roman" w:hAnsi="Times New Roman" w:cs="Times New Roman"/>
          <w:color w:val="000000"/>
          <w:sz w:val="22"/>
          <w:szCs w:val="22"/>
        </w:rPr>
        <w:t>obile</w:t>
      </w:r>
      <w:r w:rsidR="003F52E9" w:rsidRPr="0030531C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06611F" w:rsidRPr="0030531C">
        <w:rPr>
          <w:rFonts w:ascii="Times New Roman" w:hAnsi="Times New Roman" w:cs="Times New Roman"/>
          <w:color w:val="000000"/>
          <w:sz w:val="22"/>
          <w:szCs w:val="22"/>
        </w:rPr>
        <w:t xml:space="preserve"> páginas web</w:t>
      </w:r>
      <w:r w:rsidR="003F52E9" w:rsidRPr="0030531C">
        <w:rPr>
          <w:rFonts w:ascii="Times New Roman" w:hAnsi="Times New Roman" w:cs="Times New Roman"/>
          <w:color w:val="000000"/>
          <w:sz w:val="22"/>
          <w:szCs w:val="22"/>
        </w:rPr>
        <w:t xml:space="preserve"> e redes</w:t>
      </w:r>
      <w:r w:rsidR="0019655C">
        <w:rPr>
          <w:rFonts w:ascii="Times New Roman" w:hAnsi="Times New Roman" w:cs="Times New Roman"/>
          <w:color w:val="000000"/>
          <w:sz w:val="22"/>
          <w:szCs w:val="22"/>
        </w:rPr>
        <w:t xml:space="preserve">. Utilização de testes </w:t>
      </w:r>
      <w:r w:rsidR="0006611F" w:rsidRPr="0030531C">
        <w:rPr>
          <w:rFonts w:ascii="Times New Roman" w:hAnsi="Times New Roman" w:cs="Times New Roman"/>
          <w:color w:val="000000"/>
          <w:sz w:val="22"/>
          <w:szCs w:val="22"/>
        </w:rPr>
        <w:t xml:space="preserve">como: </w:t>
      </w:r>
      <w:proofErr w:type="spellStart"/>
      <w:r w:rsidR="0006611F" w:rsidRPr="0030531C">
        <w:rPr>
          <w:rFonts w:ascii="Times New Roman" w:hAnsi="Times New Roman" w:cs="Times New Roman"/>
          <w:color w:val="000000"/>
          <w:sz w:val="22"/>
          <w:szCs w:val="22"/>
        </w:rPr>
        <w:t>SQLi</w:t>
      </w:r>
      <w:proofErr w:type="spellEnd"/>
      <w:r w:rsidR="0006611F" w:rsidRPr="0030531C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06611F" w:rsidRPr="0030531C">
        <w:rPr>
          <w:rFonts w:ascii="Times New Roman" w:hAnsi="Times New Roman" w:cs="Times New Roman"/>
          <w:color w:val="000000"/>
          <w:sz w:val="22"/>
          <w:szCs w:val="22"/>
        </w:rPr>
        <w:t>NMap</w:t>
      </w:r>
      <w:proofErr w:type="spellEnd"/>
      <w:r w:rsidR="0006611F" w:rsidRPr="0030531C">
        <w:rPr>
          <w:rFonts w:ascii="Times New Roman" w:hAnsi="Times New Roman" w:cs="Times New Roman"/>
          <w:color w:val="000000"/>
          <w:sz w:val="22"/>
          <w:szCs w:val="22"/>
        </w:rPr>
        <w:t xml:space="preserve">, ataques de </w:t>
      </w:r>
      <w:proofErr w:type="spellStart"/>
      <w:r w:rsidR="0006611F" w:rsidRPr="0030531C">
        <w:rPr>
          <w:rFonts w:ascii="Times New Roman" w:hAnsi="Times New Roman" w:cs="Times New Roman"/>
          <w:color w:val="000000"/>
          <w:sz w:val="22"/>
          <w:szCs w:val="22"/>
        </w:rPr>
        <w:t>Brute</w:t>
      </w:r>
      <w:proofErr w:type="spellEnd"/>
      <w:r w:rsidR="0006611F" w:rsidRPr="0030531C">
        <w:rPr>
          <w:rFonts w:ascii="Times New Roman" w:hAnsi="Times New Roman" w:cs="Times New Roman"/>
          <w:color w:val="000000"/>
          <w:sz w:val="22"/>
          <w:szCs w:val="22"/>
        </w:rPr>
        <w:t xml:space="preserve"> Force, enve</w:t>
      </w:r>
      <w:r w:rsidR="006A4935" w:rsidRPr="0030531C">
        <w:rPr>
          <w:rFonts w:ascii="Times New Roman" w:hAnsi="Times New Roman" w:cs="Times New Roman"/>
          <w:color w:val="000000"/>
          <w:sz w:val="22"/>
          <w:szCs w:val="22"/>
        </w:rPr>
        <w:t xml:space="preserve">nenamento de DNS, </w:t>
      </w:r>
      <w:r w:rsidR="00B14FC0" w:rsidRPr="0030531C">
        <w:rPr>
          <w:rFonts w:ascii="Times New Roman" w:hAnsi="Times New Roman" w:cs="Times New Roman"/>
          <w:color w:val="000000"/>
          <w:sz w:val="22"/>
          <w:szCs w:val="22"/>
        </w:rPr>
        <w:t>XSS</w:t>
      </w:r>
      <w:r w:rsidR="00B14FC0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19655C">
        <w:rPr>
          <w:rFonts w:ascii="Times New Roman" w:hAnsi="Times New Roman" w:cs="Times New Roman"/>
          <w:color w:val="000000"/>
          <w:sz w:val="22"/>
          <w:szCs w:val="22"/>
        </w:rPr>
        <w:t xml:space="preserve"> entre outros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B14FC0">
        <w:rPr>
          <w:rFonts w:ascii="Times New Roman" w:hAnsi="Times New Roman" w:cs="Times New Roman"/>
          <w:color w:val="000000"/>
          <w:sz w:val="22"/>
          <w:szCs w:val="22"/>
        </w:rPr>
        <w:t>O</w:t>
      </w:r>
      <w:r>
        <w:rPr>
          <w:rFonts w:ascii="Times New Roman" w:hAnsi="Times New Roman" w:cs="Times New Roman"/>
          <w:color w:val="000000"/>
          <w:sz w:val="22"/>
          <w:szCs w:val="22"/>
        </w:rPr>
        <w:t>perações RED Team e BLUE Team</w:t>
      </w:r>
      <w:r w:rsidR="00B14FC0">
        <w:rPr>
          <w:rFonts w:ascii="Times New Roman" w:hAnsi="Times New Roman" w:cs="Times New Roman"/>
          <w:color w:val="000000"/>
          <w:sz w:val="22"/>
          <w:szCs w:val="22"/>
        </w:rPr>
        <w:t xml:space="preserve"> para exploração de vulnerabilidades e suas correções respectivamente.</w:t>
      </w:r>
      <w:r w:rsidR="00E1000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33792D" w:rsidRPr="00CB75F5" w:rsidRDefault="0033792D" w:rsidP="00010FDD">
      <w:pPr>
        <w:pStyle w:val="PargrafodaLista"/>
        <w:spacing w:after="120" w:line="240" w:lineRule="auto"/>
        <w:ind w:left="0"/>
        <w:jc w:val="both"/>
        <w:rPr>
          <w:rFonts w:ascii="Times New Roman" w:hAnsi="Times New Roman" w:cs="Times New Roman"/>
          <w:color w:val="000000"/>
          <w:sz w:val="22"/>
          <w:szCs w:val="22"/>
          <w:lang w:eastAsia="pt-BR"/>
        </w:rPr>
      </w:pPr>
    </w:p>
    <w:p w:rsidR="00297ACA" w:rsidRPr="00CB75F5" w:rsidRDefault="00297ACA" w:rsidP="00010FDD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b/>
          <w:color w:val="000000"/>
          <w:sz w:val="22"/>
          <w:szCs w:val="22"/>
          <w:lang w:eastAsia="pt-BR"/>
        </w:rPr>
        <w:t xml:space="preserve">Administração de </w:t>
      </w:r>
      <w:r w:rsidR="00596FF9" w:rsidRPr="00CB75F5">
        <w:rPr>
          <w:rFonts w:ascii="Times New Roman" w:hAnsi="Times New Roman" w:cs="Times New Roman"/>
          <w:b/>
          <w:color w:val="000000"/>
          <w:sz w:val="22"/>
          <w:szCs w:val="22"/>
          <w:lang w:eastAsia="pt-BR"/>
        </w:rPr>
        <w:t>Redes ETHERNET</w:t>
      </w:r>
      <w:r w:rsidRPr="00CB75F5">
        <w:rPr>
          <w:rFonts w:ascii="Times New Roman" w:hAnsi="Times New Roman" w:cs="Times New Roman"/>
          <w:b/>
          <w:color w:val="000000"/>
          <w:sz w:val="22"/>
          <w:szCs w:val="22"/>
          <w:lang w:eastAsia="pt-BR"/>
        </w:rPr>
        <w:t xml:space="preserve"> e SAN;</w:t>
      </w:r>
    </w:p>
    <w:p w:rsidR="0033792D" w:rsidRPr="00CB75F5" w:rsidRDefault="00CE2CB6" w:rsidP="00010FDD">
      <w:pPr>
        <w:pStyle w:val="PargrafodaLista"/>
        <w:spacing w:after="120"/>
        <w:ind w:left="0"/>
        <w:jc w:val="both"/>
        <w:rPr>
          <w:rFonts w:ascii="Times New Roman" w:hAnsi="Times New Roman" w:cs="Times New Roman"/>
          <w:color w:val="000000"/>
          <w:sz w:val="22"/>
          <w:szCs w:val="22"/>
          <w:lang w:eastAsia="pt-BR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 xml:space="preserve">Administração de Switches, Criação de </w:t>
      </w:r>
      <w:proofErr w:type="spellStart"/>
      <w:r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>VLANs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>, Regras de roteamento,</w:t>
      </w:r>
      <w:r w:rsidR="004E0FB1"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 xml:space="preserve"> Access Point, </w:t>
      </w:r>
      <w:r w:rsidR="00586293"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>Roteadores, Repetidores</w:t>
      </w:r>
      <w:r w:rsidR="008C49EC"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 xml:space="preserve">, </w:t>
      </w:r>
      <w:proofErr w:type="spellStart"/>
      <w:r w:rsidR="008C49EC"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>Storage</w:t>
      </w:r>
      <w:proofErr w:type="spellEnd"/>
      <w:r w:rsidR="008C49EC"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 xml:space="preserve"> HP</w:t>
      </w:r>
      <w:r w:rsidR="004E0FB1" w:rsidRPr="00CB75F5">
        <w:rPr>
          <w:rFonts w:ascii="Times New Roman" w:hAnsi="Times New Roman" w:cs="Times New Roman"/>
          <w:color w:val="000000"/>
          <w:sz w:val="22"/>
          <w:szCs w:val="22"/>
          <w:lang w:eastAsia="pt-BR"/>
        </w:rPr>
        <w:t>.</w:t>
      </w:r>
      <w:r w:rsidR="00B1495B" w:rsidRPr="00B1495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1495B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Rede WiFi usando controladora </w:t>
      </w:r>
      <w:proofErr w:type="spellStart"/>
      <w:r w:rsidR="00B1495B" w:rsidRPr="00CB75F5">
        <w:rPr>
          <w:rFonts w:ascii="Times New Roman" w:hAnsi="Times New Roman" w:cs="Times New Roman"/>
          <w:color w:val="000000"/>
          <w:sz w:val="22"/>
          <w:szCs w:val="22"/>
        </w:rPr>
        <w:t>Enterasys</w:t>
      </w:r>
      <w:proofErr w:type="spellEnd"/>
      <w:r w:rsidR="00B1495B" w:rsidRPr="00CB75F5">
        <w:rPr>
          <w:rFonts w:ascii="Times New Roman" w:hAnsi="Times New Roman" w:cs="Times New Roman"/>
          <w:color w:val="000000"/>
          <w:sz w:val="22"/>
          <w:szCs w:val="22"/>
        </w:rPr>
        <w:t>/Extreme.</w:t>
      </w:r>
    </w:p>
    <w:p w:rsidR="00B1495B" w:rsidRDefault="00B1495B">
      <w:pPr>
        <w:pStyle w:val="Seo"/>
        <w:rPr>
          <w:rFonts w:ascii="Times New Roman" w:hAnsi="Times New Roman"/>
          <w:color w:val="000000"/>
          <w:sz w:val="22"/>
          <w:szCs w:val="22"/>
        </w:rPr>
      </w:pPr>
    </w:p>
    <w:p w:rsidR="00297ACA" w:rsidRPr="00CB75F5" w:rsidRDefault="00297ACA">
      <w:pPr>
        <w:pStyle w:val="Seo"/>
        <w:rPr>
          <w:rFonts w:ascii="Times New Roman" w:hAnsi="Times New Roman"/>
          <w:sz w:val="22"/>
          <w:szCs w:val="22"/>
        </w:rPr>
      </w:pPr>
      <w:r w:rsidRPr="00CB75F5">
        <w:rPr>
          <w:rFonts w:ascii="Times New Roman" w:hAnsi="Times New Roman"/>
          <w:color w:val="000000"/>
          <w:sz w:val="22"/>
          <w:szCs w:val="22"/>
        </w:rPr>
        <w:lastRenderedPageBreak/>
        <w:t>FORMAÇÃO</w:t>
      </w:r>
    </w:p>
    <w:p w:rsidR="00297ACA" w:rsidRPr="00CB75F5" w:rsidRDefault="00393004">
      <w:pPr>
        <w:pStyle w:val="Seo"/>
        <w:rPr>
          <w:rFonts w:ascii="Times New Roman" w:hAnsi="Times New Roman"/>
          <w:color w:val="000000"/>
          <w:sz w:val="22"/>
          <w:szCs w:val="22"/>
        </w:rPr>
      </w:pPr>
      <w:r w:rsidRPr="00CB75F5"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paragraph">
                  <wp:posOffset>65405</wp:posOffset>
                </wp:positionV>
                <wp:extent cx="6079490" cy="3175"/>
                <wp:effectExtent l="6350" t="6350" r="10160" b="952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9490" cy="3175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031DB" id="AutoShape 6" o:spid="_x0000_s1026" type="#_x0000_t32" style="position:absolute;margin-left:-.45pt;margin-top:5.15pt;width:478.7pt;height: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" strokecolor="#b9bec7" strokeweight=".35mm">
                <v:stroke joinstyle="miter" endcap="square"/>
                <w10:wrap anchorx="margin"/>
              </v:shape>
            </w:pict>
          </mc:Fallback>
        </mc:AlternateContent>
      </w:r>
    </w:p>
    <w:p w:rsidR="00FE3090" w:rsidRDefault="00BF53E8" w:rsidP="00FE3090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>
        <w:rPr>
          <w:rFonts w:ascii="Times New Roman" w:eastAsia="Verdana" w:hAnsi="Times New Roman" w:cs="Times New Roman"/>
          <w:color w:val="000000"/>
          <w:sz w:val="22"/>
          <w:szCs w:val="22"/>
        </w:rPr>
        <w:t>Certificação Oracle</w:t>
      </w:r>
      <w:r w:rsidR="00FE3090" w:rsidRPr="00457E60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FE3090" w:rsidRPr="00457E60">
        <w:rPr>
          <w:rFonts w:ascii="Times New Roman" w:eastAsia="Verdana" w:hAnsi="Times New Roman" w:cs="Times New Roman"/>
          <w:color w:val="000000"/>
          <w:sz w:val="22"/>
          <w:szCs w:val="22"/>
        </w:rPr>
        <w:t>Cloud</w:t>
      </w:r>
      <w:proofErr w:type="spellEnd"/>
      <w:r w:rsidR="00FE3090" w:rsidRPr="00457E60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FE3090" w:rsidRPr="00457E60">
        <w:rPr>
          <w:rFonts w:ascii="Times New Roman" w:eastAsia="Verdana" w:hAnsi="Times New Roman" w:cs="Times New Roman"/>
          <w:color w:val="000000"/>
          <w:sz w:val="22"/>
          <w:szCs w:val="22"/>
        </w:rPr>
        <w:t>Infrastructure</w:t>
      </w:r>
      <w:proofErr w:type="spellEnd"/>
      <w:r w:rsidR="00FE3090" w:rsidRPr="00457E60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FE3090" w:rsidRPr="00457E60">
        <w:rPr>
          <w:rFonts w:ascii="Times New Roman" w:eastAsia="Verdana" w:hAnsi="Times New Roman" w:cs="Times New Roman"/>
          <w:color w:val="000000"/>
          <w:sz w:val="22"/>
          <w:szCs w:val="22"/>
        </w:rPr>
        <w:t>Foundations</w:t>
      </w:r>
      <w:proofErr w:type="spellEnd"/>
      <w:r w:rsidR="00FE3090" w:rsidRPr="00457E60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202</w:t>
      </w:r>
      <w:r w:rsidR="00FE3090">
        <w:rPr>
          <w:rFonts w:ascii="Times New Roman" w:eastAsia="Verdana" w:hAnsi="Times New Roman" w:cs="Times New Roman"/>
          <w:color w:val="000000"/>
          <w:sz w:val="22"/>
          <w:szCs w:val="22"/>
        </w:rPr>
        <w:t>1</w:t>
      </w:r>
      <w:r w:rsidR="00FE3090" w:rsidRPr="00457E60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FE3090" w:rsidRPr="00457E60">
        <w:rPr>
          <w:rFonts w:ascii="Times New Roman" w:eastAsia="Verdana" w:hAnsi="Times New Roman" w:cs="Times New Roman"/>
          <w:color w:val="000000"/>
          <w:sz w:val="22"/>
          <w:szCs w:val="22"/>
        </w:rPr>
        <w:t>Associate</w:t>
      </w:r>
      <w:proofErr w:type="spellEnd"/>
      <w:r w:rsidR="00FE3090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(Concluído em 2022)</w:t>
      </w:r>
    </w:p>
    <w:p w:rsidR="00FE3090" w:rsidRDefault="00FE3090" w:rsidP="00705552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proofErr w:type="spellStart"/>
      <w:r w:rsidRPr="00A56984">
        <w:rPr>
          <w:rFonts w:ascii="Times New Roman" w:eastAsia="Verdana" w:hAnsi="Times New Roman" w:cs="Times New Roman"/>
          <w:color w:val="000000"/>
          <w:sz w:val="22"/>
          <w:szCs w:val="22"/>
        </w:rPr>
        <w:t>Cybersecurity</w:t>
      </w:r>
      <w:proofErr w:type="spellEnd"/>
      <w:r w:rsidRPr="00A56984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Essentials</w:t>
      </w:r>
      <w:r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CISCO –</w:t>
      </w:r>
      <w:r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r w:rsidRPr="00A56984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SENAI/PA </w:t>
      </w:r>
      <w:r>
        <w:rPr>
          <w:rFonts w:ascii="Times New Roman" w:eastAsia="Verdana" w:hAnsi="Times New Roman" w:cs="Times New Roman"/>
          <w:color w:val="000000"/>
          <w:sz w:val="22"/>
          <w:szCs w:val="22"/>
        </w:rPr>
        <w:t>(Concluído em 2022)</w:t>
      </w:r>
    </w:p>
    <w:p w:rsidR="00D04D30" w:rsidRPr="00250A20" w:rsidRDefault="00D04D30" w:rsidP="00705552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D04D30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CCNAv7: SRWE - Projeto de Capacitação Técnica em Redes - </w:t>
      </w:r>
      <w:r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CISCO </w:t>
      </w:r>
      <w:r w:rsidRPr="00250A20">
        <w:rPr>
          <w:rFonts w:ascii="Times New Roman" w:eastAsia="Verdana" w:hAnsi="Times New Roman" w:cs="Times New Roman"/>
          <w:b/>
          <w:color w:val="000000"/>
          <w:sz w:val="22"/>
          <w:szCs w:val="22"/>
        </w:rPr>
        <w:t>(Cursando 2022)</w:t>
      </w:r>
    </w:p>
    <w:p w:rsidR="00250A20" w:rsidRPr="00154AA3" w:rsidRDefault="00250A20" w:rsidP="00705552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250A20">
        <w:rPr>
          <w:rFonts w:ascii="Times New Roman" w:eastAsia="Verdana" w:hAnsi="Times New Roman" w:cs="Times New Roman"/>
          <w:color w:val="000000"/>
          <w:sz w:val="22"/>
          <w:szCs w:val="22"/>
        </w:rPr>
        <w:t>Curso</w:t>
      </w:r>
      <w:r w:rsidR="00B769CD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para </w:t>
      </w:r>
      <w:r>
        <w:rPr>
          <w:rFonts w:ascii="Times New Roman" w:eastAsia="Verdana" w:hAnsi="Times New Roman" w:cs="Times New Roman"/>
          <w:color w:val="000000"/>
          <w:sz w:val="22"/>
          <w:szCs w:val="22"/>
        </w:rPr>
        <w:t>Certificação</w:t>
      </w:r>
      <w:r w:rsidRPr="00250A20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50A20">
        <w:rPr>
          <w:rFonts w:ascii="Times New Roman" w:eastAsia="Verdana" w:hAnsi="Times New Roman" w:cs="Times New Roman"/>
          <w:color w:val="000000"/>
          <w:sz w:val="22"/>
          <w:szCs w:val="22"/>
        </w:rPr>
        <w:t>Ethical</w:t>
      </w:r>
      <w:proofErr w:type="spellEnd"/>
      <w:r w:rsidRPr="00250A20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50A20">
        <w:rPr>
          <w:rFonts w:ascii="Times New Roman" w:eastAsia="Verdana" w:hAnsi="Times New Roman" w:cs="Times New Roman"/>
          <w:color w:val="000000"/>
          <w:sz w:val="22"/>
          <w:szCs w:val="22"/>
        </w:rPr>
        <w:t>Hacking</w:t>
      </w:r>
      <w:proofErr w:type="spellEnd"/>
      <w:r w:rsidRPr="00250A20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Foundation - EHF EXIN</w:t>
      </w:r>
      <w:r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- </w:t>
      </w:r>
      <w:r w:rsidRPr="00250A20">
        <w:rPr>
          <w:rFonts w:ascii="Times New Roman" w:eastAsia="Verdana" w:hAnsi="Times New Roman" w:cs="Times New Roman"/>
          <w:b/>
          <w:color w:val="000000"/>
          <w:sz w:val="22"/>
          <w:szCs w:val="22"/>
        </w:rPr>
        <w:t>(Cursando 2022)</w:t>
      </w:r>
    </w:p>
    <w:p w:rsidR="00154AA3" w:rsidRPr="00154AA3" w:rsidRDefault="00154AA3" w:rsidP="00154AA3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Curso </w:t>
      </w:r>
      <w:r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para </w:t>
      </w:r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Certificação SC-900 - Microsoft Security,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Compliance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and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Identity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Fundamentals</w:t>
      </w:r>
      <w:r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r w:rsidRPr="00250A20">
        <w:rPr>
          <w:rFonts w:ascii="Times New Roman" w:eastAsia="Verdana" w:hAnsi="Times New Roman" w:cs="Times New Roman"/>
          <w:b/>
          <w:color w:val="000000"/>
          <w:sz w:val="22"/>
          <w:szCs w:val="22"/>
        </w:rPr>
        <w:t>(Cursando 2022)</w:t>
      </w:r>
    </w:p>
    <w:p w:rsidR="00154AA3" w:rsidRPr="00154AA3" w:rsidRDefault="00154AA3" w:rsidP="00154AA3">
      <w:pPr>
        <w:pStyle w:val="PargrafodaLista"/>
        <w:numPr>
          <w:ilvl w:val="0"/>
          <w:numId w:val="6"/>
        </w:numPr>
        <w:spacing w:after="120" w:line="240" w:lineRule="auto"/>
        <w:ind w:left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Curso </w:t>
      </w:r>
      <w:r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para </w:t>
      </w:r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Certificação AZ-900 - Microsoft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Azure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Fundamentals </w:t>
      </w:r>
      <w:r w:rsidRPr="00250A20">
        <w:rPr>
          <w:rFonts w:ascii="Times New Roman" w:eastAsia="Verdana" w:hAnsi="Times New Roman" w:cs="Times New Roman"/>
          <w:b/>
          <w:color w:val="000000"/>
          <w:sz w:val="22"/>
          <w:szCs w:val="22"/>
        </w:rPr>
        <w:t>(Cursando 2022)</w:t>
      </w:r>
    </w:p>
    <w:p w:rsidR="00154AA3" w:rsidRPr="00154AA3" w:rsidRDefault="00154AA3" w:rsidP="00AB4027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bookmarkStart w:id="0" w:name="_GoBack"/>
      <w:bookmarkEnd w:id="0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Curso para Certificação Oracle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Cloud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Infrastructure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2021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Cloud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Operations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Associate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(1Z0-1067-21)</w:t>
      </w:r>
      <w:r w:rsidRPr="00154AA3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(Cursando 2022)</w:t>
      </w:r>
    </w:p>
    <w:p w:rsidR="00154AA3" w:rsidRPr="00154AA3" w:rsidRDefault="00154AA3" w:rsidP="0051777E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Curso para Certificação Oracle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Cloud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Infrastructure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2021 Architect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Associate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(1Z0-1072-21)</w:t>
      </w:r>
      <w:r w:rsidRPr="00154AA3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(Cursando 2022)</w:t>
      </w:r>
    </w:p>
    <w:p w:rsidR="00154AA3" w:rsidRPr="00154AA3" w:rsidRDefault="00154AA3" w:rsidP="00F41BB9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Curso para Certificação Oracle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Cloud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Infrastructure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2021 Architect Professional (1Z0-997-21)</w:t>
      </w:r>
      <w:r w:rsidRPr="00154AA3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(Cursando 2022)</w:t>
      </w:r>
    </w:p>
    <w:p w:rsidR="00154AA3" w:rsidRPr="00154AA3" w:rsidRDefault="00154AA3" w:rsidP="001A7DC8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Curso para Certificação Oracle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Oracle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Cloud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Platform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Identity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and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Security Management 2021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Specialist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(1Z0-1070-21)</w:t>
      </w:r>
      <w:r w:rsidRPr="00154AA3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(Cursando 2022)</w:t>
      </w:r>
    </w:p>
    <w:p w:rsidR="00154AA3" w:rsidRPr="00154AA3" w:rsidRDefault="00154AA3" w:rsidP="00D07D78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Curso para Certificação Oracle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Oracle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Cloud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Platform Systems Management 2021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Specialist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(1Z0-1076-21)</w:t>
      </w:r>
      <w:r w:rsidRPr="00154AA3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(Cursando 2022)</w:t>
      </w:r>
    </w:p>
    <w:p w:rsidR="00154AA3" w:rsidRPr="00154AA3" w:rsidRDefault="00154AA3" w:rsidP="008B2F55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Curso para Certificação Oracle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Autonomous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Database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Cloud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2021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Specialist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(1Z0-931-21)</w:t>
      </w:r>
      <w:r w:rsidRPr="00154AA3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(Cursando 2022)</w:t>
      </w:r>
    </w:p>
    <w:p w:rsidR="00154AA3" w:rsidRPr="00154AA3" w:rsidRDefault="00154AA3" w:rsidP="006B0DBF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Curso para Certificação Oracle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Cloud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Database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Migration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and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Integration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2021 </w:t>
      </w:r>
      <w:proofErr w:type="spellStart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>Specialist</w:t>
      </w:r>
      <w:proofErr w:type="spellEnd"/>
      <w:r w:rsidRPr="00154AA3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(1Z0-1094-21)</w:t>
      </w:r>
      <w:r w:rsidRPr="00154AA3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(Cursando 2022)</w:t>
      </w:r>
    </w:p>
    <w:p w:rsidR="00FE3090" w:rsidRPr="00457E60" w:rsidRDefault="00FE3090" w:rsidP="00FE3090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Bacharel em Sistemas de Informação - UFMT </w:t>
      </w:r>
      <w:r w:rsidRPr="00A56984">
        <w:rPr>
          <w:rFonts w:ascii="Times New Roman" w:hAnsi="Times New Roman" w:cs="Times New Roman"/>
          <w:color w:val="000000"/>
          <w:sz w:val="22"/>
          <w:szCs w:val="22"/>
        </w:rPr>
        <w:t>(Concluído em 2021)</w:t>
      </w:r>
    </w:p>
    <w:p w:rsidR="00457E60" w:rsidRDefault="00457E60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>
        <w:rPr>
          <w:rFonts w:ascii="Times New Roman" w:eastAsia="Verdana" w:hAnsi="Times New Roman" w:cs="Times New Roman"/>
          <w:color w:val="000000"/>
          <w:sz w:val="22"/>
          <w:szCs w:val="22"/>
        </w:rPr>
        <w:t>Profissional de Privacidade de Dados (LGPD) - TIEXAMES (Concluído em 2020)</w:t>
      </w:r>
    </w:p>
    <w:p w:rsidR="00320275" w:rsidRPr="00320275" w:rsidRDefault="00320275" w:rsidP="005C1D3C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320275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Lei Geral de Proteção de Dados Pessoais (LGPD) – </w:t>
      </w:r>
      <w:r w:rsidR="001406F6" w:rsidRPr="00320275">
        <w:rPr>
          <w:rFonts w:ascii="Times New Roman" w:eastAsia="Verdana" w:hAnsi="Times New Roman" w:cs="Times New Roman"/>
          <w:color w:val="000000"/>
          <w:sz w:val="22"/>
          <w:szCs w:val="22"/>
        </w:rPr>
        <w:t>SENAC (</w:t>
      </w:r>
      <w:r w:rsidRPr="00320275">
        <w:rPr>
          <w:rFonts w:ascii="Times New Roman" w:eastAsia="Verdana" w:hAnsi="Times New Roman" w:cs="Times New Roman"/>
          <w:color w:val="000000"/>
          <w:sz w:val="22"/>
          <w:szCs w:val="22"/>
        </w:rPr>
        <w:t>Concluído em 2020)</w:t>
      </w:r>
    </w:p>
    <w:p w:rsidR="009133B6" w:rsidRDefault="00B769CD" w:rsidP="00705552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Curso para certificação </w:t>
      </w:r>
      <w:proofErr w:type="spellStart"/>
      <w:r w:rsidR="00A56984" w:rsidRPr="00A56984">
        <w:rPr>
          <w:rFonts w:ascii="Times New Roman" w:eastAsia="Verdana" w:hAnsi="Times New Roman" w:cs="Times New Roman"/>
          <w:color w:val="000000"/>
          <w:sz w:val="22"/>
          <w:szCs w:val="22"/>
        </w:rPr>
        <w:t>CyberOps</w:t>
      </w:r>
      <w:proofErr w:type="spellEnd"/>
      <w:r w:rsidR="00A56984" w:rsidRPr="00A56984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A56984" w:rsidRPr="00A56984">
        <w:rPr>
          <w:rFonts w:ascii="Times New Roman" w:eastAsia="Verdana" w:hAnsi="Times New Roman" w:cs="Times New Roman"/>
          <w:color w:val="000000"/>
          <w:sz w:val="22"/>
          <w:szCs w:val="22"/>
        </w:rPr>
        <w:t>Associate</w:t>
      </w:r>
      <w:proofErr w:type="spellEnd"/>
      <w:r w:rsidR="00A56984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r w:rsidR="009133B6">
        <w:rPr>
          <w:rFonts w:ascii="Times New Roman" w:eastAsia="Verdana" w:hAnsi="Times New Roman" w:cs="Times New Roman"/>
          <w:color w:val="000000"/>
          <w:sz w:val="22"/>
          <w:szCs w:val="22"/>
        </w:rPr>
        <w:t>-</w:t>
      </w:r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r w:rsidR="00A56984">
        <w:rPr>
          <w:rFonts w:ascii="Times New Roman" w:eastAsia="Verdana" w:hAnsi="Times New Roman" w:cs="Times New Roman"/>
          <w:color w:val="000000"/>
          <w:sz w:val="22"/>
          <w:szCs w:val="22"/>
        </w:rPr>
        <w:t>CISCO –</w:t>
      </w:r>
      <w:r w:rsidR="00A56984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r w:rsidR="00A56984">
        <w:rPr>
          <w:rFonts w:ascii="Times New Roman" w:eastAsia="Verdana" w:hAnsi="Times New Roman" w:cs="Times New Roman"/>
          <w:color w:val="000000"/>
          <w:sz w:val="22"/>
          <w:szCs w:val="22"/>
        </w:rPr>
        <w:t>SENAI/SC (</w:t>
      </w:r>
      <w:r w:rsidR="009133B6">
        <w:rPr>
          <w:rFonts w:ascii="Times New Roman" w:eastAsia="Verdana" w:hAnsi="Times New Roman" w:cs="Times New Roman"/>
          <w:color w:val="000000"/>
          <w:sz w:val="22"/>
          <w:szCs w:val="22"/>
        </w:rPr>
        <w:t>Concluído em 202</w:t>
      </w:r>
      <w:r w:rsidR="006D0468">
        <w:rPr>
          <w:rFonts w:ascii="Times New Roman" w:eastAsia="Verdana" w:hAnsi="Times New Roman" w:cs="Times New Roman"/>
          <w:color w:val="000000"/>
          <w:sz w:val="22"/>
          <w:szCs w:val="22"/>
        </w:rPr>
        <w:t>2</w:t>
      </w:r>
      <w:r w:rsidR="009133B6">
        <w:rPr>
          <w:rFonts w:ascii="Times New Roman" w:eastAsia="Verdana" w:hAnsi="Times New Roman" w:cs="Times New Roman"/>
          <w:color w:val="000000"/>
          <w:sz w:val="22"/>
          <w:szCs w:val="22"/>
        </w:rPr>
        <w:t>)</w:t>
      </w:r>
    </w:p>
    <w:p w:rsidR="009133B6" w:rsidRDefault="00B769CD" w:rsidP="009133B6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Certificação </w:t>
      </w:r>
      <w:proofErr w:type="spellStart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>Cybersecurity</w:t>
      </w:r>
      <w:proofErr w:type="spellEnd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>Analyst</w:t>
      </w:r>
      <w:proofErr w:type="spellEnd"/>
      <w:r w:rsid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- </w:t>
      </w:r>
      <w:proofErr w:type="spellStart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>Itcerts</w:t>
      </w:r>
      <w:proofErr w:type="spellEnd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r w:rsid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(Concluído em 2020)     </w:t>
      </w:r>
    </w:p>
    <w:p w:rsidR="009133B6" w:rsidRPr="00CB75F5" w:rsidRDefault="00B769CD" w:rsidP="009133B6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>
        <w:rPr>
          <w:rFonts w:ascii="Times New Roman" w:eastAsia="Verdana" w:hAnsi="Times New Roman" w:cs="Times New Roman"/>
          <w:color w:val="000000"/>
          <w:sz w:val="22"/>
          <w:szCs w:val="22"/>
        </w:rPr>
        <w:t>Certificação ITC</w:t>
      </w:r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-004: </w:t>
      </w:r>
      <w:proofErr w:type="spellStart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>Ethical</w:t>
      </w:r>
      <w:proofErr w:type="spellEnd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>Hacking</w:t>
      </w:r>
      <w:proofErr w:type="spellEnd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Essentials </w:t>
      </w:r>
      <w:r w:rsid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- </w:t>
      </w:r>
      <w:proofErr w:type="spellStart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>Itcerts</w:t>
      </w:r>
      <w:proofErr w:type="spellEnd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r w:rsid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(Concluído em 2020)                                                     </w:t>
      </w:r>
    </w:p>
    <w:p w:rsidR="009133B6" w:rsidRPr="00CB75F5" w:rsidRDefault="00B769CD" w:rsidP="009133B6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>
        <w:rPr>
          <w:rFonts w:ascii="Times New Roman" w:eastAsia="Verdana" w:hAnsi="Times New Roman" w:cs="Times New Roman"/>
          <w:color w:val="000000"/>
          <w:sz w:val="22"/>
          <w:szCs w:val="22"/>
        </w:rPr>
        <w:t>Certificação ITC</w:t>
      </w:r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-007: Computer </w:t>
      </w:r>
      <w:proofErr w:type="spellStart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>Forensics</w:t>
      </w:r>
      <w:proofErr w:type="spellEnd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Foundation</w:t>
      </w:r>
      <w:r w:rsid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- </w:t>
      </w:r>
      <w:proofErr w:type="spellStart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>Itcerts</w:t>
      </w:r>
      <w:proofErr w:type="spellEnd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r w:rsid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(Concluído em 2020)                                                     </w:t>
      </w:r>
    </w:p>
    <w:p w:rsidR="009133B6" w:rsidRPr="00CB75F5" w:rsidRDefault="00B769CD" w:rsidP="009133B6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>
        <w:rPr>
          <w:rFonts w:ascii="Times New Roman" w:eastAsia="Verdana" w:hAnsi="Times New Roman" w:cs="Times New Roman"/>
          <w:color w:val="000000"/>
          <w:sz w:val="22"/>
          <w:szCs w:val="22"/>
        </w:rPr>
        <w:t>Certificação ITC</w:t>
      </w:r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-042: </w:t>
      </w:r>
      <w:proofErr w:type="spellStart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>PenTest</w:t>
      </w:r>
      <w:proofErr w:type="spellEnd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Essentials</w:t>
      </w:r>
      <w:r w:rsid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- </w:t>
      </w:r>
      <w:proofErr w:type="spellStart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>Itcerts</w:t>
      </w:r>
      <w:proofErr w:type="spellEnd"/>
      <w:r w:rsidR="009133B6" w:rsidRP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r w:rsidR="009133B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(Concluído em 2020)                                                     </w:t>
      </w:r>
    </w:p>
    <w:p w:rsidR="00AB68E9" w:rsidRDefault="001406F6" w:rsidP="001406F6">
      <w:pPr>
        <w:pStyle w:val="PargrafodaLista"/>
        <w:numPr>
          <w:ilvl w:val="0"/>
          <w:numId w:val="6"/>
        </w:numPr>
        <w:spacing w:after="120" w:line="240" w:lineRule="auto"/>
        <w:ind w:left="284" w:hanging="295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1406F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Arquiteto </w:t>
      </w:r>
      <w:proofErr w:type="spellStart"/>
      <w:r w:rsidRPr="001406F6">
        <w:rPr>
          <w:rFonts w:ascii="Times New Roman" w:eastAsia="Verdana" w:hAnsi="Times New Roman" w:cs="Times New Roman"/>
          <w:color w:val="000000"/>
          <w:sz w:val="22"/>
          <w:szCs w:val="22"/>
        </w:rPr>
        <w:t>Cloud</w:t>
      </w:r>
      <w:proofErr w:type="spellEnd"/>
      <w:r w:rsidRPr="001406F6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406F6">
        <w:rPr>
          <w:rFonts w:ascii="Times New Roman" w:eastAsia="Verdana" w:hAnsi="Times New Roman" w:cs="Times New Roman"/>
          <w:color w:val="000000"/>
          <w:sz w:val="22"/>
          <w:szCs w:val="22"/>
        </w:rPr>
        <w:t>Computing</w:t>
      </w:r>
      <w:proofErr w:type="spellEnd"/>
      <w:r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- </w:t>
      </w:r>
      <w:r w:rsidRPr="001406F6">
        <w:rPr>
          <w:rFonts w:ascii="Times New Roman" w:eastAsia="Verdana" w:hAnsi="Times New Roman" w:cs="Times New Roman"/>
          <w:color w:val="000000"/>
          <w:sz w:val="22"/>
          <w:szCs w:val="22"/>
        </w:rPr>
        <w:t>Instituto de Gestão e Tecnologia da Informação</w:t>
      </w:r>
      <w:r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r w:rsidRPr="00A56984">
        <w:rPr>
          <w:rFonts w:ascii="Times New Roman" w:eastAsia="Verdana" w:hAnsi="Times New Roman" w:cs="Times New Roman"/>
          <w:color w:val="000000"/>
          <w:sz w:val="22"/>
          <w:szCs w:val="22"/>
        </w:rPr>
        <w:t>(</w:t>
      </w:r>
      <w:r w:rsidR="00A56984" w:rsidRPr="00A56984">
        <w:rPr>
          <w:rFonts w:ascii="Times New Roman" w:hAnsi="Times New Roman" w:cs="Times New Roman"/>
          <w:color w:val="000000"/>
          <w:sz w:val="22"/>
          <w:szCs w:val="22"/>
        </w:rPr>
        <w:t>Concluído em</w:t>
      </w:r>
      <w:r w:rsidRPr="00A56984">
        <w:rPr>
          <w:rFonts w:ascii="Times New Roman" w:hAnsi="Times New Roman" w:cs="Times New Roman"/>
          <w:color w:val="000000"/>
          <w:sz w:val="22"/>
          <w:szCs w:val="22"/>
        </w:rPr>
        <w:t xml:space="preserve"> 2020)</w:t>
      </w:r>
      <w:r w:rsidR="00457E60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 </w:t>
      </w:r>
    </w:p>
    <w:p w:rsidR="00AB68E9" w:rsidRDefault="00B769CD" w:rsidP="00AB68E9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Certificação </w:t>
      </w:r>
      <w:r w:rsidR="00AB68E9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Network Security Expert </w:t>
      </w:r>
      <w:r w:rsidR="00AB68E9" w:rsidRPr="00106E69">
        <w:rPr>
          <w:rFonts w:ascii="Times New Roman" w:eastAsia="Verdana" w:hAnsi="Times New Roman" w:cs="Times New Roman"/>
          <w:color w:val="000000"/>
          <w:sz w:val="22"/>
          <w:szCs w:val="22"/>
        </w:rPr>
        <w:t>1</w:t>
      </w:r>
      <w:r w:rsidR="00AB68E9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– </w:t>
      </w:r>
      <w:proofErr w:type="spellStart"/>
      <w:r w:rsidR="00AB68E9">
        <w:rPr>
          <w:rFonts w:ascii="Times New Roman" w:eastAsia="Verdana" w:hAnsi="Times New Roman" w:cs="Times New Roman"/>
          <w:color w:val="000000"/>
          <w:sz w:val="22"/>
          <w:szCs w:val="22"/>
        </w:rPr>
        <w:t>Fortinet</w:t>
      </w:r>
      <w:proofErr w:type="spellEnd"/>
      <w:r w:rsidR="00AB68E9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(Concluído em 2020) </w:t>
      </w:r>
    </w:p>
    <w:p w:rsidR="00AB68E9" w:rsidRPr="00106E69" w:rsidRDefault="00882850" w:rsidP="00AB68E9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>
        <w:rPr>
          <w:rFonts w:ascii="Times New Roman" w:eastAsia="Verdana" w:hAnsi="Times New Roman" w:cs="Times New Roman"/>
          <w:color w:val="000000"/>
          <w:sz w:val="22"/>
          <w:szCs w:val="22"/>
        </w:rPr>
        <w:t>Certificação Network</w:t>
      </w:r>
      <w:r w:rsidR="00AB68E9" w:rsidRPr="00106E69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Security Expert 2 – </w:t>
      </w:r>
      <w:proofErr w:type="spellStart"/>
      <w:r w:rsidR="00AB68E9" w:rsidRPr="00106E69">
        <w:rPr>
          <w:rFonts w:ascii="Times New Roman" w:eastAsia="Verdana" w:hAnsi="Times New Roman" w:cs="Times New Roman"/>
          <w:color w:val="000000"/>
          <w:sz w:val="22"/>
          <w:szCs w:val="22"/>
        </w:rPr>
        <w:t>Fortinet</w:t>
      </w:r>
      <w:proofErr w:type="spellEnd"/>
      <w:r w:rsidR="00AB68E9" w:rsidRPr="00106E69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(Concluído em 2020) </w:t>
      </w:r>
    </w:p>
    <w:p w:rsidR="00457E60" w:rsidRPr="00E62A05" w:rsidRDefault="00B769CD" w:rsidP="005C1D3C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Curso </w:t>
      </w:r>
      <w:proofErr w:type="spellStart"/>
      <w:r>
        <w:rPr>
          <w:rFonts w:ascii="Times New Roman" w:eastAsia="Verdana" w:hAnsi="Times New Roman" w:cs="Times New Roman"/>
          <w:color w:val="000000"/>
          <w:sz w:val="22"/>
          <w:szCs w:val="22"/>
        </w:rPr>
        <w:t>Unified</w:t>
      </w:r>
      <w:proofErr w:type="spellEnd"/>
      <w:r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Verdana" w:hAnsi="Times New Roman" w:cs="Times New Roman"/>
          <w:color w:val="000000"/>
          <w:sz w:val="22"/>
          <w:szCs w:val="22"/>
        </w:rPr>
        <w:t>Threat</w:t>
      </w:r>
      <w:proofErr w:type="spellEnd"/>
      <w:r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Management </w:t>
      </w:r>
      <w:r w:rsidR="00AB68E9" w:rsidRPr="00E62A05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– </w:t>
      </w:r>
      <w:proofErr w:type="spellStart"/>
      <w:r w:rsidR="00AB68E9" w:rsidRPr="00E62A05">
        <w:rPr>
          <w:rFonts w:ascii="Times New Roman" w:eastAsia="Verdana" w:hAnsi="Times New Roman" w:cs="Times New Roman"/>
          <w:color w:val="000000"/>
          <w:sz w:val="22"/>
          <w:szCs w:val="22"/>
        </w:rPr>
        <w:t>Blockbit</w:t>
      </w:r>
      <w:proofErr w:type="spellEnd"/>
      <w:r w:rsidR="00AB68E9" w:rsidRPr="00E62A05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UTM - </w:t>
      </w:r>
      <w:r w:rsidR="00AB68E9" w:rsidRPr="00E62A05">
        <w:rPr>
          <w:rFonts w:ascii="Times New Roman" w:hAnsi="Times New Roman" w:cs="Times New Roman"/>
          <w:color w:val="000000"/>
          <w:sz w:val="22"/>
          <w:szCs w:val="22"/>
        </w:rPr>
        <w:t>(Concluído em 2017)</w:t>
      </w:r>
      <w:r w:rsidR="00457E60" w:rsidRPr="00E62A05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                                    </w:t>
      </w:r>
    </w:p>
    <w:p w:rsidR="00C76FBF" w:rsidRPr="00CB75F5" w:rsidRDefault="00C76FBF" w:rsidP="00C76FBF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>Tecnólogo em Sistemas de Informação – FIC (Concluído em 2013)</w:t>
      </w:r>
    </w:p>
    <w:p w:rsidR="0097109D" w:rsidRPr="00CB75F5" w:rsidRDefault="0097109D" w:rsidP="005775FA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>Pós-Graduação em Redes e Computação Distribuída - IFMT (</w:t>
      </w:r>
      <w:r w:rsidR="009D4ECD" w:rsidRPr="00CB75F5">
        <w:rPr>
          <w:rFonts w:ascii="Times New Roman" w:hAnsi="Times New Roman" w:cs="Times New Roman"/>
          <w:color w:val="000000"/>
          <w:sz w:val="22"/>
          <w:szCs w:val="22"/>
        </w:rPr>
        <w:t>Concluído em 2018</w:t>
      </w:r>
      <w:r w:rsidR="000E5F0D" w:rsidRPr="00CB75F5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C76FBF" w:rsidRPr="00CB75F5" w:rsidRDefault="00C76FBF" w:rsidP="00C76FBF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>Pós-Graduação em Segurança da Informação - ICE (Concluído em 2016)</w:t>
      </w:r>
    </w:p>
    <w:p w:rsidR="00C76FBF" w:rsidRPr="00106E69" w:rsidRDefault="00C76FBF" w:rsidP="00C76FBF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>Pós-Graduação em Governança de T.I -. ICE (Concluído em 2016)</w:t>
      </w:r>
    </w:p>
    <w:p w:rsidR="009D4ECD" w:rsidRPr="00CB75F5" w:rsidRDefault="009D4ECD" w:rsidP="009D4ECD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>CCNA módulo 1 – Fundação Bradesco (Concluído em 2015)</w:t>
      </w:r>
    </w:p>
    <w:p w:rsidR="009D4ECD" w:rsidRPr="00CB75F5" w:rsidRDefault="009D4ECD" w:rsidP="009D4ECD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>CCNA módulo 2 – Fundação Bradesco (Concluído em 2017)</w:t>
      </w:r>
    </w:p>
    <w:p w:rsidR="000F2EF1" w:rsidRPr="00CB75F5" w:rsidRDefault="000F2EF1" w:rsidP="000F2EF1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lastRenderedPageBreak/>
        <w:t>CCNA módulo 3 – Fundação Bradesco (</w:t>
      </w:r>
      <w:r w:rsidR="009D4ECD" w:rsidRPr="00CB75F5">
        <w:rPr>
          <w:rFonts w:ascii="Times New Roman" w:hAnsi="Times New Roman" w:cs="Times New Roman"/>
          <w:color w:val="000000"/>
          <w:sz w:val="22"/>
          <w:szCs w:val="22"/>
        </w:rPr>
        <w:t>Concluído</w:t>
      </w:r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D4ECD" w:rsidRPr="00CB75F5">
        <w:rPr>
          <w:rFonts w:ascii="Times New Roman" w:hAnsi="Times New Roman" w:cs="Times New Roman"/>
          <w:color w:val="000000"/>
          <w:sz w:val="22"/>
          <w:szCs w:val="22"/>
        </w:rPr>
        <w:t>em 2018</w:t>
      </w:r>
      <w:r w:rsidRPr="00CB75F5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9D4ECD" w:rsidRPr="00CB75F5" w:rsidRDefault="009D4ECD" w:rsidP="000F2EF1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CCNA módulo 4 – Fundação Bradesco </w:t>
      </w: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(</w:t>
      </w:r>
      <w:r w:rsidR="000E5F0D" w:rsidRPr="00CB75F5">
        <w:rPr>
          <w:rFonts w:ascii="Times New Roman" w:hAnsi="Times New Roman" w:cs="Times New Roman"/>
          <w:color w:val="000000"/>
          <w:sz w:val="22"/>
          <w:szCs w:val="22"/>
        </w:rPr>
        <w:t>Concluído</w:t>
      </w:r>
      <w:r w:rsidR="000E5F0D" w:rsidRPr="00CB75F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CB75F5">
        <w:rPr>
          <w:rFonts w:ascii="Times New Roman" w:hAnsi="Times New Roman" w:cs="Times New Roman"/>
          <w:color w:val="000000"/>
          <w:sz w:val="22"/>
          <w:szCs w:val="22"/>
        </w:rPr>
        <w:t>em 2019</w:t>
      </w: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)</w:t>
      </w:r>
    </w:p>
    <w:p w:rsidR="00297ACA" w:rsidRPr="00CB75F5" w:rsidRDefault="005C3A95">
      <w:pPr>
        <w:pStyle w:val="PargrafodaLista"/>
        <w:numPr>
          <w:ilvl w:val="0"/>
          <w:numId w:val="6"/>
        </w:numPr>
        <w:spacing w:after="120" w:line="240" w:lineRule="auto"/>
        <w:ind w:left="284" w:hanging="284"/>
        <w:rPr>
          <w:rFonts w:ascii="Times New Roman" w:eastAsia="Verdana" w:hAnsi="Times New Roman" w:cs="Times New Roman"/>
          <w:color w:val="000000"/>
          <w:sz w:val="22"/>
          <w:szCs w:val="22"/>
        </w:rPr>
      </w:pPr>
      <w:r w:rsidRPr="00CB75F5">
        <w:rPr>
          <w:rFonts w:ascii="Times New Roman" w:eastAsia="Verdana" w:hAnsi="Times New Roman" w:cs="Times New Roman"/>
          <w:color w:val="000000"/>
          <w:sz w:val="22"/>
          <w:szCs w:val="22"/>
        </w:rPr>
        <w:t>Técnico em Analise e Desenvolvimento de Sistemas</w:t>
      </w:r>
      <w:r w:rsidR="0097109D" w:rsidRPr="00CB75F5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- SENAI</w:t>
      </w:r>
      <w:r w:rsidR="00AD43F4" w:rsidRPr="00CB75F5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(Concluído em 2011)</w:t>
      </w:r>
    </w:p>
    <w:p w:rsidR="00297ACA" w:rsidRPr="00CB75F5" w:rsidRDefault="00297ACA" w:rsidP="005C3A95">
      <w:pPr>
        <w:pStyle w:val="PargrafodaLista"/>
        <w:spacing w:after="120" w:line="240" w:lineRule="auto"/>
        <w:ind w:left="0"/>
        <w:rPr>
          <w:rFonts w:ascii="Times New Roman" w:eastAsia="Verdana" w:hAnsi="Times New Roman" w:cs="Times New Roman"/>
          <w:color w:val="000000"/>
          <w:sz w:val="22"/>
          <w:szCs w:val="22"/>
        </w:rPr>
      </w:pPr>
    </w:p>
    <w:p w:rsidR="00297ACA" w:rsidRPr="00CB75F5" w:rsidRDefault="00297ACA">
      <w:pPr>
        <w:pStyle w:val="Seo"/>
        <w:rPr>
          <w:rFonts w:ascii="Times New Roman" w:hAnsi="Times New Roman"/>
          <w:sz w:val="22"/>
          <w:szCs w:val="22"/>
        </w:rPr>
      </w:pPr>
      <w:r w:rsidRPr="00CB75F5">
        <w:rPr>
          <w:rFonts w:ascii="Times New Roman" w:hAnsi="Times New Roman"/>
          <w:color w:val="000000"/>
          <w:sz w:val="22"/>
          <w:szCs w:val="22"/>
        </w:rPr>
        <w:t>EXPERIÊNCIA</w:t>
      </w:r>
      <w:r w:rsidRPr="00CB75F5">
        <w:rPr>
          <w:rFonts w:ascii="Times New Roman" w:eastAsia="Verdana" w:hAnsi="Times New Roman"/>
          <w:color w:val="000000"/>
          <w:sz w:val="22"/>
          <w:szCs w:val="22"/>
        </w:rPr>
        <w:t xml:space="preserve"> </w:t>
      </w:r>
      <w:r w:rsidRPr="00CB75F5">
        <w:rPr>
          <w:rFonts w:ascii="Times New Roman" w:hAnsi="Times New Roman"/>
          <w:color w:val="000000"/>
          <w:sz w:val="22"/>
          <w:szCs w:val="22"/>
        </w:rPr>
        <w:t>PROFISSIONAL</w:t>
      </w:r>
    </w:p>
    <w:p w:rsidR="00297ACA" w:rsidRPr="0020354F" w:rsidRDefault="00393004">
      <w:pPr>
        <w:pStyle w:val="Seo"/>
        <w:rPr>
          <w:rFonts w:ascii="Times New Roman" w:hAnsi="Times New Roman"/>
          <w:color w:val="000000"/>
        </w:rPr>
      </w:pPr>
      <w:r w:rsidRPr="0020354F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9490" cy="3175"/>
                <wp:effectExtent l="6350" t="6985" r="10160" b="889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9490" cy="3175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319BF" id="AutoShape 5" o:spid="_x0000_s1026" type="#_x0000_t32" style="position:absolute;margin-left:.3pt;margin-top:6.05pt;width:478.7pt;height: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" strokecolor="#b9bec7" strokeweight=".35mm">
                <v:stroke joinstyle="miter" endcap="square"/>
                <w10:wrap anchorx="margin"/>
              </v:shape>
            </w:pict>
          </mc:Fallback>
        </mc:AlternateContent>
      </w:r>
    </w:p>
    <w:p w:rsidR="000E5F0D" w:rsidRPr="00CB75F5" w:rsidRDefault="000E5F0D" w:rsidP="00117667">
      <w:pPr>
        <w:pStyle w:val="PargrafodaLista"/>
        <w:numPr>
          <w:ilvl w:val="0"/>
          <w:numId w:val="6"/>
        </w:numPr>
        <w:spacing w:after="0"/>
        <w:ind w:left="284" w:hanging="284"/>
        <w:rPr>
          <w:rFonts w:ascii="Times New Roman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2019</w:t>
      </w:r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– Atual -  Log </w:t>
      </w:r>
      <w:proofErr w:type="spellStart"/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>Lab</w:t>
      </w:r>
      <w:proofErr w:type="spellEnd"/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Inteligência Digital / </w:t>
      </w: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Prefeitura de Cuiabá</w:t>
      </w:r>
    </w:p>
    <w:p w:rsidR="000E5F0D" w:rsidRPr="00117667" w:rsidRDefault="000E5F0D" w:rsidP="00117667">
      <w:pPr>
        <w:pStyle w:val="PargrafodaLista"/>
        <w:spacing w:after="0"/>
        <w:ind w:left="0" w:firstLine="284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17667">
        <w:rPr>
          <w:rFonts w:ascii="Times New Roman" w:hAnsi="Times New Roman" w:cs="Times New Roman"/>
          <w:color w:val="000000"/>
          <w:sz w:val="22"/>
          <w:szCs w:val="22"/>
        </w:rPr>
        <w:t>Cargo:</w:t>
      </w:r>
      <w:r w:rsidRPr="00117667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r w:rsidR="00227C60" w:rsidRPr="00117667">
        <w:rPr>
          <w:rFonts w:ascii="Times New Roman" w:hAnsi="Times New Roman" w:cs="Times New Roman"/>
          <w:color w:val="000000"/>
          <w:sz w:val="22"/>
          <w:szCs w:val="22"/>
        </w:rPr>
        <w:t xml:space="preserve">Analista de Infraestrutura </w:t>
      </w:r>
    </w:p>
    <w:p w:rsidR="00227C60" w:rsidRDefault="00227C60" w:rsidP="00117667">
      <w:pPr>
        <w:pStyle w:val="PargrafodaLista"/>
        <w:spacing w:after="0"/>
        <w:ind w:left="284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Descrição: </w:t>
      </w:r>
      <w:r w:rsidR="00341294" w:rsidRPr="00CB75F5">
        <w:rPr>
          <w:rFonts w:ascii="Times New Roman" w:hAnsi="Times New Roman" w:cs="Times New Roman"/>
          <w:color w:val="000000"/>
          <w:sz w:val="22"/>
          <w:szCs w:val="22"/>
        </w:rPr>
        <w:t>Administração</w:t>
      </w:r>
      <w:r w:rsidR="00EF3BE0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ambiente </w:t>
      </w:r>
      <w:proofErr w:type="spellStart"/>
      <w:r w:rsidR="00EF3BE0" w:rsidRPr="00CB75F5">
        <w:rPr>
          <w:rFonts w:ascii="Times New Roman" w:hAnsi="Times New Roman" w:cs="Times New Roman"/>
          <w:color w:val="000000"/>
          <w:sz w:val="22"/>
          <w:szCs w:val="22"/>
        </w:rPr>
        <w:t>VMWare</w:t>
      </w:r>
      <w:proofErr w:type="spellEnd"/>
      <w:r w:rsidR="00EF3BE0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, Administração </w:t>
      </w:r>
      <w:proofErr w:type="spellStart"/>
      <w:r w:rsidR="00EF3BE0" w:rsidRPr="00CB75F5">
        <w:rPr>
          <w:rFonts w:ascii="Times New Roman" w:hAnsi="Times New Roman" w:cs="Times New Roman"/>
          <w:color w:val="000000"/>
          <w:sz w:val="22"/>
          <w:szCs w:val="22"/>
        </w:rPr>
        <w:t>Storage</w:t>
      </w:r>
      <w:proofErr w:type="spellEnd"/>
      <w:r w:rsidR="00EF3BE0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Gerenciamento Firewall </w:t>
      </w:r>
      <w:proofErr w:type="spellStart"/>
      <w:r w:rsidR="00341294">
        <w:rPr>
          <w:rFonts w:ascii="Times New Roman" w:hAnsi="Times New Roman" w:cs="Times New Roman"/>
          <w:color w:val="000000"/>
          <w:sz w:val="22"/>
          <w:szCs w:val="22"/>
        </w:rPr>
        <w:t>Fortinet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Gerenciamento do </w:t>
      </w:r>
      <w:proofErr w:type="spellStart"/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>Azure</w:t>
      </w:r>
      <w:proofErr w:type="spellEnd"/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integrado a infraestrutura da Prefeitura Municipal de Cuiabá em ambiente híbrido.</w:t>
      </w:r>
      <w:r w:rsidR="00DB1EDD">
        <w:rPr>
          <w:rFonts w:ascii="Times New Roman" w:hAnsi="Times New Roman" w:cs="Times New Roman"/>
          <w:color w:val="000000"/>
          <w:sz w:val="22"/>
          <w:szCs w:val="22"/>
        </w:rPr>
        <w:t xml:space="preserve"> Implementação e administração de ferramentas de monitoramento ZABBIX, </w:t>
      </w:r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>Analise de vulnerabilidades e conformidade em aplicações WEB e Infraestrutura utilizando frameworks como: ISF Framework, Mitre ATT&amp;CK e fe</w:t>
      </w:r>
      <w:r w:rsidR="007C2D12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rramentas como: </w:t>
      </w:r>
      <w:proofErr w:type="spellStart"/>
      <w:r w:rsidR="007C2D12" w:rsidRPr="00CB75F5">
        <w:rPr>
          <w:rFonts w:ascii="Times New Roman" w:hAnsi="Times New Roman" w:cs="Times New Roman"/>
          <w:color w:val="000000"/>
          <w:sz w:val="22"/>
          <w:szCs w:val="22"/>
        </w:rPr>
        <w:t>Kali</w:t>
      </w:r>
      <w:proofErr w:type="spellEnd"/>
      <w:r w:rsidR="007C2D12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proofErr w:type="gramStart"/>
      <w:r w:rsidR="007C2D12" w:rsidRPr="00CB75F5">
        <w:rPr>
          <w:rFonts w:ascii="Times New Roman" w:hAnsi="Times New Roman" w:cs="Times New Roman"/>
          <w:color w:val="000000"/>
          <w:sz w:val="22"/>
          <w:szCs w:val="22"/>
        </w:rPr>
        <w:t>Acunetix</w:t>
      </w:r>
      <w:proofErr w:type="spellEnd"/>
      <w:r w:rsidR="007C2D12" w:rsidRPr="00CB75F5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>,</w:t>
      </w:r>
      <w:proofErr w:type="gramEnd"/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>Nessus</w:t>
      </w:r>
      <w:proofErr w:type="spellEnd"/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>Burp</w:t>
      </w:r>
      <w:proofErr w:type="spellEnd"/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>Suite</w:t>
      </w:r>
      <w:proofErr w:type="spellEnd"/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>OpenVAS</w:t>
      </w:r>
      <w:proofErr w:type="spellEnd"/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>Gophish</w:t>
      </w:r>
      <w:proofErr w:type="spellEnd"/>
      <w:r w:rsidR="0040493F" w:rsidRPr="00CB75F5">
        <w:rPr>
          <w:rFonts w:ascii="Times New Roman" w:hAnsi="Times New Roman" w:cs="Times New Roman"/>
          <w:color w:val="000000"/>
          <w:sz w:val="22"/>
          <w:szCs w:val="22"/>
        </w:rPr>
        <w:t>, entre outras.</w:t>
      </w:r>
    </w:p>
    <w:p w:rsidR="00117667" w:rsidRPr="00CB75F5" w:rsidRDefault="00117667" w:rsidP="00117667">
      <w:pPr>
        <w:pStyle w:val="PargrafodaLista"/>
        <w:spacing w:after="0"/>
        <w:ind w:left="284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EC39D7" w:rsidRPr="00CB75F5" w:rsidRDefault="00EC39D7" w:rsidP="00117667">
      <w:pPr>
        <w:pStyle w:val="PargrafodaLista"/>
        <w:numPr>
          <w:ilvl w:val="0"/>
          <w:numId w:val="6"/>
        </w:numPr>
        <w:spacing w:after="0"/>
        <w:ind w:left="284" w:hanging="284"/>
        <w:rPr>
          <w:rFonts w:ascii="Times New Roman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201</w:t>
      </w:r>
      <w:r w:rsidR="000E5F0D" w:rsidRPr="00CB75F5">
        <w:rPr>
          <w:rFonts w:ascii="Times New Roman" w:hAnsi="Times New Roman" w:cs="Times New Roman"/>
          <w:b/>
          <w:color w:val="000000"/>
          <w:sz w:val="22"/>
          <w:szCs w:val="22"/>
        </w:rPr>
        <w:t>5</w:t>
      </w:r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–</w:t>
      </w:r>
      <w:r w:rsidR="000E5F0D"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</w:t>
      </w:r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Ábaco / </w:t>
      </w: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Prefeitura de Cuiabá</w:t>
      </w:r>
      <w:r w:rsidR="000E5F0D" w:rsidRPr="00CB75F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(4 Anos)</w:t>
      </w:r>
    </w:p>
    <w:p w:rsidR="00EC39D7" w:rsidRPr="00CB75F5" w:rsidRDefault="00EC39D7" w:rsidP="00117667">
      <w:pPr>
        <w:pStyle w:val="PargrafodaLista"/>
        <w:spacing w:after="0"/>
        <w:ind w:left="0" w:firstLine="284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>Cargo:</w:t>
      </w:r>
      <w:r w:rsidRPr="00CB75F5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r w:rsidRPr="00CB75F5">
        <w:rPr>
          <w:rFonts w:ascii="Times New Roman" w:hAnsi="Times New Roman" w:cs="Times New Roman"/>
          <w:color w:val="000000"/>
          <w:sz w:val="22"/>
          <w:szCs w:val="22"/>
        </w:rPr>
        <w:t>Administrador de Redes</w:t>
      </w:r>
      <w:r w:rsidR="00DF2352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B75F5">
        <w:rPr>
          <w:rFonts w:ascii="Times New Roman" w:hAnsi="Times New Roman" w:cs="Times New Roman"/>
          <w:color w:val="000000"/>
          <w:sz w:val="22"/>
          <w:szCs w:val="22"/>
        </w:rPr>
        <w:t>com ênfase em Gestão de Data Center</w:t>
      </w:r>
    </w:p>
    <w:p w:rsidR="009226E1" w:rsidRDefault="009226E1" w:rsidP="00117667">
      <w:pPr>
        <w:pStyle w:val="PargrafodaLista"/>
        <w:spacing w:after="0"/>
        <w:ind w:left="284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Descrição: Gerenciamento Firewall </w:t>
      </w:r>
      <w:proofErr w:type="spellStart"/>
      <w:r w:rsidR="00341294">
        <w:rPr>
          <w:rFonts w:ascii="Times New Roman" w:hAnsi="Times New Roman" w:cs="Times New Roman"/>
          <w:color w:val="000000"/>
          <w:sz w:val="22"/>
          <w:szCs w:val="22"/>
        </w:rPr>
        <w:t>Fortinet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, Administração Ambiente virtual </w:t>
      </w:r>
      <w:proofErr w:type="spellStart"/>
      <w:r w:rsidRPr="00CB75F5">
        <w:rPr>
          <w:rFonts w:ascii="Times New Roman" w:hAnsi="Times New Roman" w:cs="Times New Roman"/>
          <w:color w:val="000000"/>
          <w:sz w:val="22"/>
          <w:szCs w:val="22"/>
        </w:rPr>
        <w:t>VMWare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, Administração Active </w:t>
      </w:r>
      <w:proofErr w:type="spellStart"/>
      <w:r w:rsidRPr="00CB75F5">
        <w:rPr>
          <w:rFonts w:ascii="Times New Roman" w:hAnsi="Times New Roman" w:cs="Times New Roman"/>
          <w:color w:val="000000"/>
          <w:sz w:val="22"/>
          <w:szCs w:val="22"/>
        </w:rPr>
        <w:t>Directory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, Gerencia Servidor de Arquivos, Criação e Implementação de Políticas de Backup, Administração de </w:t>
      </w:r>
      <w:proofErr w:type="spellStart"/>
      <w:r w:rsidRPr="00CB75F5">
        <w:rPr>
          <w:rFonts w:ascii="Times New Roman" w:hAnsi="Times New Roman" w:cs="Times New Roman"/>
          <w:color w:val="000000"/>
          <w:sz w:val="22"/>
          <w:szCs w:val="22"/>
        </w:rPr>
        <w:t>Storage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B75F5">
        <w:rPr>
          <w:rFonts w:ascii="Times New Roman" w:hAnsi="Times New Roman" w:cs="Times New Roman"/>
          <w:color w:val="000000"/>
          <w:sz w:val="22"/>
          <w:szCs w:val="22"/>
        </w:rPr>
        <w:t>Fibre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B75F5">
        <w:rPr>
          <w:rFonts w:ascii="Times New Roman" w:hAnsi="Times New Roman" w:cs="Times New Roman"/>
          <w:color w:val="000000"/>
          <w:sz w:val="22"/>
          <w:szCs w:val="22"/>
        </w:rPr>
        <w:t>Channel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(P</w:t>
      </w:r>
      <w:proofErr w:type="gramStart"/>
      <w:r w:rsidRPr="00CB75F5">
        <w:rPr>
          <w:rFonts w:ascii="Times New Roman" w:hAnsi="Times New Roman" w:cs="Times New Roman"/>
          <w:color w:val="000000"/>
          <w:sz w:val="22"/>
          <w:szCs w:val="22"/>
        </w:rPr>
        <w:t>2000 ,</w:t>
      </w:r>
      <w:proofErr w:type="gram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MSA2040) , Implantação da ferramenta para monitoramento link </w:t>
      </w:r>
      <w:proofErr w:type="spellStart"/>
      <w:r w:rsidRPr="00CB75F5">
        <w:rPr>
          <w:rFonts w:ascii="Times New Roman" w:hAnsi="Times New Roman" w:cs="Times New Roman"/>
          <w:color w:val="000000"/>
          <w:sz w:val="22"/>
          <w:szCs w:val="22"/>
        </w:rPr>
        <w:t>Infovia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da rede Metropolitana de Cuiabá (CACTI , ZABBIX, PRTG), Implantação de Sistemas assim como Servidores de Aplicação Apache/</w:t>
      </w:r>
      <w:proofErr w:type="spellStart"/>
      <w:r w:rsidRPr="00CB75F5">
        <w:rPr>
          <w:rFonts w:ascii="Times New Roman" w:hAnsi="Times New Roman" w:cs="Times New Roman"/>
          <w:color w:val="000000"/>
          <w:sz w:val="22"/>
          <w:szCs w:val="22"/>
        </w:rPr>
        <w:t>Tomcat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, </w:t>
      </w:r>
      <w:proofErr w:type="spellStart"/>
      <w:r w:rsidRPr="00CB75F5">
        <w:rPr>
          <w:rFonts w:ascii="Times New Roman" w:hAnsi="Times New Roman" w:cs="Times New Roman"/>
          <w:color w:val="000000"/>
          <w:sz w:val="22"/>
          <w:szCs w:val="22"/>
        </w:rPr>
        <w:t>Glassfish</w:t>
      </w:r>
      <w:proofErr w:type="spellEnd"/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, IIS</w:t>
      </w:r>
      <w:r w:rsidR="00B918E1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(NLB – Network </w:t>
      </w:r>
      <w:proofErr w:type="spellStart"/>
      <w:r w:rsidR="00B918E1" w:rsidRPr="00CB75F5">
        <w:rPr>
          <w:rFonts w:ascii="Times New Roman" w:hAnsi="Times New Roman" w:cs="Times New Roman"/>
          <w:color w:val="000000"/>
          <w:sz w:val="22"/>
          <w:szCs w:val="22"/>
        </w:rPr>
        <w:t>Load</w:t>
      </w:r>
      <w:proofErr w:type="spellEnd"/>
      <w:r w:rsidR="00B918E1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Balance)</w:t>
      </w:r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. Testes de Intrusão em sistemas corporativos e rede TCP/IP, Administração do </w:t>
      </w:r>
      <w:r w:rsidR="00381234" w:rsidRPr="00CB75F5">
        <w:rPr>
          <w:rFonts w:ascii="Times New Roman" w:hAnsi="Times New Roman" w:cs="Times New Roman"/>
          <w:color w:val="000000"/>
          <w:sz w:val="22"/>
          <w:szCs w:val="22"/>
        </w:rPr>
        <w:t>DNS,</w:t>
      </w:r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DHCP.</w:t>
      </w:r>
      <w:r w:rsidR="00C47AFF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Gerencia </w:t>
      </w:r>
      <w:proofErr w:type="spellStart"/>
      <w:r w:rsidR="00C47AFF" w:rsidRPr="00CB75F5">
        <w:rPr>
          <w:rFonts w:ascii="Times New Roman" w:hAnsi="Times New Roman" w:cs="Times New Roman"/>
          <w:color w:val="000000"/>
          <w:sz w:val="22"/>
          <w:szCs w:val="22"/>
        </w:rPr>
        <w:t>Switchs</w:t>
      </w:r>
      <w:proofErr w:type="spellEnd"/>
      <w:r w:rsidR="00C47AFF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Core </w:t>
      </w:r>
      <w:proofErr w:type="spellStart"/>
      <w:r w:rsidR="00C47AFF" w:rsidRPr="00CB75F5">
        <w:rPr>
          <w:rFonts w:ascii="Times New Roman" w:hAnsi="Times New Roman" w:cs="Times New Roman"/>
          <w:color w:val="000000"/>
          <w:sz w:val="22"/>
          <w:szCs w:val="22"/>
        </w:rPr>
        <w:t>Enterasys</w:t>
      </w:r>
      <w:proofErr w:type="spellEnd"/>
      <w:r w:rsidR="00972CCD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47AFF" w:rsidRPr="00CB75F5">
        <w:rPr>
          <w:rFonts w:ascii="Times New Roman" w:hAnsi="Times New Roman" w:cs="Times New Roman"/>
          <w:color w:val="000000"/>
          <w:sz w:val="22"/>
          <w:szCs w:val="22"/>
        </w:rPr>
        <w:t>(Extreme) S</w:t>
      </w:r>
      <w:proofErr w:type="gramStart"/>
      <w:r w:rsidR="00C47AFF" w:rsidRPr="00CB75F5">
        <w:rPr>
          <w:rFonts w:ascii="Times New Roman" w:hAnsi="Times New Roman" w:cs="Times New Roman"/>
          <w:color w:val="000000"/>
          <w:sz w:val="22"/>
          <w:szCs w:val="22"/>
        </w:rPr>
        <w:t>8 ,</w:t>
      </w:r>
      <w:proofErr w:type="gramEnd"/>
      <w:r w:rsidR="00C47AFF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N7 , </w:t>
      </w:r>
      <w:proofErr w:type="spellStart"/>
      <w:r w:rsidR="00C47AFF" w:rsidRPr="00CB75F5">
        <w:rPr>
          <w:rFonts w:ascii="Times New Roman" w:hAnsi="Times New Roman" w:cs="Times New Roman"/>
          <w:color w:val="000000"/>
          <w:sz w:val="22"/>
          <w:szCs w:val="22"/>
        </w:rPr>
        <w:t>Switchs</w:t>
      </w:r>
      <w:proofErr w:type="spellEnd"/>
      <w:r w:rsidR="00C47AFF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Camada 3 , Implementação de </w:t>
      </w:r>
      <w:proofErr w:type="spellStart"/>
      <w:r w:rsidR="00C47AFF" w:rsidRPr="00CB75F5">
        <w:rPr>
          <w:rFonts w:ascii="Times New Roman" w:hAnsi="Times New Roman" w:cs="Times New Roman"/>
          <w:color w:val="000000"/>
          <w:sz w:val="22"/>
          <w:szCs w:val="22"/>
        </w:rPr>
        <w:t>HotSpot</w:t>
      </w:r>
      <w:proofErr w:type="spellEnd"/>
      <w:r w:rsidR="00C47AFF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WiFi Controladora </w:t>
      </w:r>
      <w:proofErr w:type="spellStart"/>
      <w:r w:rsidR="00675582" w:rsidRPr="00CB75F5">
        <w:rPr>
          <w:rFonts w:ascii="Times New Roman" w:hAnsi="Times New Roman" w:cs="Times New Roman"/>
          <w:color w:val="000000"/>
          <w:sz w:val="22"/>
          <w:szCs w:val="22"/>
        </w:rPr>
        <w:t>enterasys</w:t>
      </w:r>
      <w:proofErr w:type="spellEnd"/>
      <w:r w:rsidR="00675582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675582" w:rsidRPr="00CB75F5">
        <w:rPr>
          <w:rFonts w:ascii="Times New Roman" w:hAnsi="Times New Roman" w:cs="Times New Roman"/>
          <w:color w:val="000000"/>
          <w:sz w:val="22"/>
          <w:szCs w:val="22"/>
        </w:rPr>
        <w:t>identiFi</w:t>
      </w:r>
      <w:proofErr w:type="spellEnd"/>
      <w:r w:rsidR="00675582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C5210</w:t>
      </w:r>
      <w:r w:rsidR="00C53E0C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, Administração </w:t>
      </w:r>
      <w:proofErr w:type="spellStart"/>
      <w:r w:rsidR="00C53E0C" w:rsidRPr="00CB75F5">
        <w:rPr>
          <w:rFonts w:ascii="Times New Roman" w:hAnsi="Times New Roman" w:cs="Times New Roman"/>
          <w:color w:val="000000"/>
          <w:sz w:val="22"/>
          <w:szCs w:val="22"/>
        </w:rPr>
        <w:t>Azure</w:t>
      </w:r>
      <w:proofErr w:type="spellEnd"/>
      <w:r w:rsidR="00C53E0C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, Office 365/Exchange</w:t>
      </w:r>
    </w:p>
    <w:p w:rsidR="00117667" w:rsidRPr="00CB75F5" w:rsidRDefault="00117667" w:rsidP="00117667">
      <w:pPr>
        <w:pStyle w:val="PargrafodaLista"/>
        <w:spacing w:after="0"/>
        <w:ind w:left="284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297ACA" w:rsidRPr="00CB75F5" w:rsidRDefault="00EF5196" w:rsidP="00117667">
      <w:pPr>
        <w:pStyle w:val="PargrafodaLista"/>
        <w:numPr>
          <w:ilvl w:val="0"/>
          <w:numId w:val="6"/>
        </w:numPr>
        <w:spacing w:after="0"/>
        <w:ind w:left="284" w:hanging="284"/>
        <w:rPr>
          <w:rFonts w:ascii="Times New Roman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b/>
          <w:color w:val="000000"/>
          <w:sz w:val="22"/>
          <w:szCs w:val="22"/>
        </w:rPr>
        <w:t>2009</w:t>
      </w:r>
      <w:r w:rsidR="00297ACA"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–</w:t>
      </w:r>
      <w:r w:rsidR="000E5F0D"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>Kadri</w:t>
      </w:r>
      <w:proofErr w:type="spellEnd"/>
      <w:r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Informática</w:t>
      </w:r>
      <w:r w:rsidR="002E332F" w:rsidRPr="00CB75F5">
        <w:rPr>
          <w:rFonts w:ascii="Times New Roman" w:eastAsia="Verdana" w:hAnsi="Times New Roman" w:cs="Times New Roman"/>
          <w:b/>
          <w:color w:val="000000"/>
          <w:sz w:val="22"/>
          <w:szCs w:val="22"/>
        </w:rPr>
        <w:t xml:space="preserve"> (5 Anos)</w:t>
      </w:r>
      <w:r w:rsidR="00297ACA" w:rsidRPr="00CB75F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</w:p>
    <w:p w:rsidR="00297ACA" w:rsidRPr="00CB75F5" w:rsidRDefault="00297ACA" w:rsidP="00117667">
      <w:pPr>
        <w:pStyle w:val="PargrafodaLista"/>
        <w:spacing w:after="0"/>
        <w:ind w:left="0" w:firstLine="284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>Cargo:</w:t>
      </w:r>
      <w:r w:rsidRPr="00CB75F5">
        <w:rPr>
          <w:rFonts w:ascii="Times New Roman" w:eastAsia="Verdana" w:hAnsi="Times New Roman" w:cs="Times New Roman"/>
          <w:color w:val="000000"/>
          <w:sz w:val="22"/>
          <w:szCs w:val="22"/>
        </w:rPr>
        <w:t xml:space="preserve"> </w:t>
      </w:r>
      <w:r w:rsidR="00EF5196" w:rsidRPr="00CB75F5">
        <w:rPr>
          <w:rFonts w:ascii="Times New Roman" w:hAnsi="Times New Roman" w:cs="Times New Roman"/>
          <w:color w:val="000000"/>
          <w:sz w:val="22"/>
          <w:szCs w:val="22"/>
        </w:rPr>
        <w:t>Gerente Técnico em Informática.</w:t>
      </w:r>
    </w:p>
    <w:p w:rsidR="00297ACA" w:rsidRPr="00CB75F5" w:rsidRDefault="00297ACA" w:rsidP="00117667">
      <w:pPr>
        <w:pStyle w:val="PargrafodaLista"/>
        <w:spacing w:after="0"/>
        <w:ind w:left="284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Descrição: </w:t>
      </w:r>
      <w:r w:rsidR="009D5FC8" w:rsidRPr="00CB75F5">
        <w:rPr>
          <w:rFonts w:ascii="Times New Roman" w:hAnsi="Times New Roman" w:cs="Times New Roman"/>
          <w:color w:val="000000"/>
          <w:sz w:val="22"/>
          <w:szCs w:val="22"/>
        </w:rPr>
        <w:t>Geren</w:t>
      </w:r>
      <w:r w:rsidR="00A23A4C" w:rsidRPr="00CB75F5">
        <w:rPr>
          <w:rFonts w:ascii="Times New Roman" w:hAnsi="Times New Roman" w:cs="Times New Roman"/>
          <w:color w:val="000000"/>
          <w:sz w:val="22"/>
          <w:szCs w:val="22"/>
        </w:rPr>
        <w:t>ciar os técnicos em informática</w:t>
      </w:r>
      <w:r w:rsidR="009D5FC8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, Atuava na área </w:t>
      </w:r>
      <w:r w:rsidR="00A23A4C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de clientes </w:t>
      </w:r>
      <w:r w:rsidR="009D5FC8" w:rsidRPr="00CB75F5">
        <w:rPr>
          <w:rFonts w:ascii="Times New Roman" w:hAnsi="Times New Roman" w:cs="Times New Roman"/>
          <w:color w:val="000000"/>
          <w:sz w:val="22"/>
          <w:szCs w:val="22"/>
        </w:rPr>
        <w:t>coorporativos c</w:t>
      </w:r>
      <w:r w:rsidR="00A23A4C" w:rsidRPr="00CB75F5">
        <w:rPr>
          <w:rFonts w:ascii="Times New Roman" w:hAnsi="Times New Roman" w:cs="Times New Roman"/>
          <w:color w:val="000000"/>
          <w:sz w:val="22"/>
          <w:szCs w:val="22"/>
        </w:rPr>
        <w:t>o</w:t>
      </w:r>
      <w:r w:rsidR="009D5FC8" w:rsidRPr="00CB75F5">
        <w:rPr>
          <w:rFonts w:ascii="Times New Roman" w:hAnsi="Times New Roman" w:cs="Times New Roman"/>
          <w:color w:val="000000"/>
          <w:sz w:val="22"/>
          <w:szCs w:val="22"/>
        </w:rPr>
        <w:t>m Instalações/montagem de Servidores, Instalação de Sistemas</w:t>
      </w:r>
      <w:r w:rsidR="0065231D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operacionais </w:t>
      </w:r>
      <w:proofErr w:type="gramStart"/>
      <w:r w:rsidR="0065231D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Linux </w:t>
      </w:r>
      <w:r w:rsidR="009D5FC8" w:rsidRPr="00CB75F5">
        <w:rPr>
          <w:rFonts w:ascii="Times New Roman" w:hAnsi="Times New Roman" w:cs="Times New Roman"/>
          <w:color w:val="000000"/>
          <w:sz w:val="22"/>
          <w:szCs w:val="22"/>
        </w:rPr>
        <w:t>,Windows</w:t>
      </w:r>
      <w:proofErr w:type="gramEnd"/>
      <w:r w:rsidR="009D5FC8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Server , </w:t>
      </w:r>
      <w:proofErr w:type="spellStart"/>
      <w:r w:rsidR="009D5FC8" w:rsidRPr="00CB75F5">
        <w:rPr>
          <w:rFonts w:ascii="Times New Roman" w:hAnsi="Times New Roman" w:cs="Times New Roman"/>
          <w:color w:val="000000"/>
          <w:sz w:val="22"/>
          <w:szCs w:val="22"/>
        </w:rPr>
        <w:t>Microsft</w:t>
      </w:r>
      <w:proofErr w:type="spellEnd"/>
      <w:r w:rsidR="009D5FC8" w:rsidRPr="00CB75F5">
        <w:rPr>
          <w:rFonts w:ascii="Times New Roman" w:hAnsi="Times New Roman" w:cs="Times New Roman"/>
          <w:color w:val="000000"/>
          <w:sz w:val="22"/>
          <w:szCs w:val="22"/>
        </w:rPr>
        <w:t xml:space="preserve"> SQL Server , Instalação host ESXI da </w:t>
      </w:r>
      <w:proofErr w:type="spellStart"/>
      <w:r w:rsidR="009D5FC8" w:rsidRPr="00CB75F5">
        <w:rPr>
          <w:rFonts w:ascii="Times New Roman" w:hAnsi="Times New Roman" w:cs="Times New Roman"/>
          <w:color w:val="000000"/>
          <w:sz w:val="22"/>
          <w:szCs w:val="22"/>
        </w:rPr>
        <w:t>VMWare</w:t>
      </w:r>
      <w:proofErr w:type="spellEnd"/>
      <w:r w:rsidR="009D5FC8" w:rsidRPr="00CB75F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297ACA" w:rsidRPr="00CB75F5" w:rsidRDefault="00297ACA">
      <w:pPr>
        <w:pStyle w:val="Seo"/>
        <w:rPr>
          <w:rFonts w:ascii="Times New Roman" w:hAnsi="Times New Roman"/>
          <w:sz w:val="22"/>
          <w:szCs w:val="22"/>
        </w:rPr>
      </w:pPr>
      <w:r w:rsidRPr="00CB75F5">
        <w:rPr>
          <w:rFonts w:ascii="Times New Roman" w:hAnsi="Times New Roman"/>
          <w:color w:val="000000"/>
          <w:sz w:val="22"/>
          <w:szCs w:val="22"/>
        </w:rPr>
        <w:t>PUBLICAÇÕES</w:t>
      </w:r>
    </w:p>
    <w:p w:rsidR="00297ACA" w:rsidRPr="00CB75F5" w:rsidRDefault="00393004">
      <w:pPr>
        <w:pStyle w:val="Seo"/>
        <w:rPr>
          <w:rFonts w:ascii="Times New Roman" w:hAnsi="Times New Roman"/>
          <w:color w:val="000000"/>
          <w:sz w:val="22"/>
          <w:szCs w:val="22"/>
        </w:rPr>
      </w:pPr>
      <w:r w:rsidRPr="00CB75F5"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9490" cy="3175"/>
                <wp:effectExtent l="6350" t="12065" r="10160" b="1333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9490" cy="3175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291FF" id="AutoShape 7" o:spid="_x0000_s1026" type="#_x0000_t32" style="position:absolute;margin-left:.3pt;margin-top:6.05pt;width:478.7pt;height: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" strokecolor="#b9bec7" strokeweight=".35mm">
                <v:stroke joinstyle="miter" endcap="square"/>
                <w10:wrap anchorx="margin"/>
              </v:shape>
            </w:pict>
          </mc:Fallback>
        </mc:AlternateContent>
      </w:r>
    </w:p>
    <w:p w:rsidR="00297ACA" w:rsidRPr="00CB75F5" w:rsidRDefault="009D5FC8">
      <w:pPr>
        <w:pStyle w:val="Ttulo3"/>
        <w:numPr>
          <w:ilvl w:val="0"/>
          <w:numId w:val="7"/>
        </w:numPr>
        <w:suppressAutoHyphens w:val="0"/>
        <w:spacing w:after="280" w:line="240" w:lineRule="auto"/>
        <w:rPr>
          <w:rFonts w:ascii="Times New Roman" w:hAnsi="Times New Roman"/>
          <w:color w:val="000000"/>
          <w:sz w:val="22"/>
          <w:szCs w:val="22"/>
        </w:rPr>
      </w:pPr>
      <w:r w:rsidRPr="00CB75F5">
        <w:rPr>
          <w:rStyle w:val="CitaoHTML"/>
          <w:rFonts w:ascii="Times New Roman" w:hAnsi="Times New Roman"/>
          <w:i w:val="0"/>
          <w:color w:val="000000"/>
          <w:sz w:val="22"/>
          <w:szCs w:val="22"/>
          <w:u w:val="single"/>
          <w:lang w:val="pt-PT"/>
        </w:rPr>
        <w:t>Apresentação Trabalho Cientítfico Jornada de Pesquisa e Extensão 2014 - IFMT</w:t>
      </w:r>
    </w:p>
    <w:p w:rsidR="00297ACA" w:rsidRPr="00CB75F5" w:rsidRDefault="00735B76" w:rsidP="008A6123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hyperlink r:id="rId8" w:history="1">
        <w:r w:rsidR="008A6123" w:rsidRPr="00CB75F5">
          <w:rPr>
            <w:rFonts w:ascii="Times New Roman" w:hAnsi="Times New Roman" w:cs="Times New Roman"/>
            <w:color w:val="000000"/>
            <w:sz w:val="22"/>
            <w:szCs w:val="22"/>
          </w:rPr>
          <w:t>http://jornada.cba.ifmt.edu.br/jornada/index.php/jornada2014/jc2014/paper/view/140/57</w:t>
        </w:r>
      </w:hyperlink>
    </w:p>
    <w:p w:rsidR="008A6123" w:rsidRPr="00CB75F5" w:rsidRDefault="008A6123" w:rsidP="008A6123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color w:val="000000"/>
          <w:sz w:val="22"/>
          <w:szCs w:val="22"/>
        </w:rPr>
      </w:pPr>
    </w:p>
    <w:p w:rsidR="008A6123" w:rsidRDefault="008A6123" w:rsidP="008A6123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B75F5">
        <w:rPr>
          <w:rFonts w:ascii="Times New Roman" w:hAnsi="Times New Roman" w:cs="Times New Roman"/>
          <w:color w:val="000000"/>
          <w:sz w:val="22"/>
          <w:szCs w:val="22"/>
        </w:rPr>
        <w:t>A Prefeitura Municipal de Cuiabá possui uma rede metropolitana baseada nas tecnologias de redes sem fio WiMAX. Através dessa rede, as secretarias municipais, creches, escolas, hospitais e centros de saúde têm acesso à internet e aos diversos sistemas oferecidos pela prefeitura, que vão desde sistema de cadastramento escolar até sistema de prontuários médicos, por exemplo. Devido a importância dos serviços oferecidos e à distribuição geográfica da rede, é necessário um monitoramento e controle de seus ativos com objetivo de garantir uma alta disponibilidade. Sendo assim, foi implementada a ferramenta de monitoramento baseada em software livre CACTI. Este software coleta e gerencia diversas informações sobre o estado dos ativos de uma rede de computadores. Os detalhes do processo de análise e implementação serão descritos neste resumo.</w:t>
      </w:r>
    </w:p>
    <w:p w:rsidR="006161BB" w:rsidRDefault="006161BB" w:rsidP="008A6123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6161BB" w:rsidRPr="00CB75F5" w:rsidRDefault="006161BB" w:rsidP="006161BB">
      <w:pPr>
        <w:pStyle w:val="Ttulo3"/>
        <w:numPr>
          <w:ilvl w:val="0"/>
          <w:numId w:val="7"/>
        </w:numPr>
        <w:suppressAutoHyphens w:val="0"/>
        <w:spacing w:after="280" w:line="240" w:lineRule="auto"/>
        <w:rPr>
          <w:rFonts w:ascii="Times New Roman" w:hAnsi="Times New Roman"/>
          <w:color w:val="000000"/>
          <w:sz w:val="22"/>
          <w:szCs w:val="22"/>
        </w:rPr>
      </w:pPr>
      <w:r>
        <w:rPr>
          <w:rStyle w:val="CitaoHTML"/>
          <w:rFonts w:ascii="Times New Roman" w:hAnsi="Times New Roman"/>
          <w:i w:val="0"/>
          <w:color w:val="000000"/>
          <w:sz w:val="22"/>
          <w:szCs w:val="22"/>
          <w:u w:val="single"/>
          <w:lang w:val="pt-PT"/>
        </w:rPr>
        <w:lastRenderedPageBreak/>
        <w:t xml:space="preserve">Publicação de Trabalho cientifico - </w:t>
      </w:r>
      <w:r w:rsidRPr="006161BB">
        <w:rPr>
          <w:rStyle w:val="CitaoHTML"/>
          <w:rFonts w:ascii="Times New Roman" w:hAnsi="Times New Roman"/>
          <w:i w:val="0"/>
          <w:color w:val="000000"/>
          <w:sz w:val="22"/>
          <w:szCs w:val="22"/>
          <w:u w:val="single"/>
          <w:lang w:val="pt-PT"/>
        </w:rPr>
        <w:t>Inovações em Tecnologia da Informação e Design Instrucional: debates e reflexões</w:t>
      </w:r>
      <w:r>
        <w:rPr>
          <w:rStyle w:val="CitaoHTML"/>
          <w:rFonts w:ascii="Times New Roman" w:hAnsi="Times New Roman"/>
          <w:i w:val="0"/>
          <w:color w:val="000000"/>
          <w:sz w:val="22"/>
          <w:szCs w:val="22"/>
          <w:u w:val="single"/>
          <w:lang w:val="pt-PT"/>
        </w:rPr>
        <w:t xml:space="preserve"> 2020</w:t>
      </w:r>
      <w:r w:rsidRPr="00CB75F5">
        <w:rPr>
          <w:rStyle w:val="CitaoHTML"/>
          <w:rFonts w:ascii="Times New Roman" w:hAnsi="Times New Roman"/>
          <w:i w:val="0"/>
          <w:color w:val="000000"/>
          <w:sz w:val="22"/>
          <w:szCs w:val="22"/>
          <w:u w:val="single"/>
          <w:lang w:val="pt-PT"/>
        </w:rPr>
        <w:t>- IFMT</w:t>
      </w:r>
      <w:r>
        <w:rPr>
          <w:rStyle w:val="CitaoHTML"/>
          <w:rFonts w:ascii="Times New Roman" w:hAnsi="Times New Roman"/>
          <w:i w:val="0"/>
          <w:color w:val="000000"/>
          <w:sz w:val="22"/>
          <w:szCs w:val="22"/>
          <w:u w:val="single"/>
          <w:lang w:val="pt-PT"/>
        </w:rPr>
        <w:t xml:space="preserve"> - </w:t>
      </w:r>
      <w:r w:rsidRPr="006161BB">
        <w:rPr>
          <w:rStyle w:val="CitaoHTML"/>
          <w:rFonts w:ascii="Times New Roman" w:hAnsi="Times New Roman"/>
          <w:i w:val="0"/>
          <w:color w:val="000000"/>
          <w:sz w:val="22"/>
          <w:szCs w:val="22"/>
          <w:u w:val="single"/>
          <w:lang w:val="pt-PT"/>
        </w:rPr>
        <w:t>Editora Sustentável</w:t>
      </w:r>
      <w:r>
        <w:rPr>
          <w:rStyle w:val="CitaoHTML"/>
          <w:rFonts w:ascii="Times New Roman" w:hAnsi="Times New Roman"/>
          <w:i w:val="0"/>
          <w:color w:val="000000"/>
          <w:sz w:val="22"/>
          <w:szCs w:val="22"/>
          <w:u w:val="single"/>
          <w:lang w:val="pt-PT"/>
        </w:rPr>
        <w:t xml:space="preserve"> (TEMA: </w:t>
      </w:r>
      <w:r w:rsidRPr="006161BB">
        <w:rPr>
          <w:rStyle w:val="CitaoHTML"/>
          <w:rFonts w:ascii="Times New Roman" w:hAnsi="Times New Roman"/>
          <w:i w:val="0"/>
          <w:color w:val="000000"/>
          <w:sz w:val="22"/>
          <w:szCs w:val="22"/>
          <w:u w:val="single"/>
          <w:lang w:val="pt-PT"/>
        </w:rPr>
        <w:t>Análise de soluções de IoT em telemedicina</w:t>
      </w:r>
      <w:r>
        <w:rPr>
          <w:rStyle w:val="CitaoHTML"/>
          <w:rFonts w:ascii="Times New Roman" w:hAnsi="Times New Roman"/>
          <w:i w:val="0"/>
          <w:color w:val="000000"/>
          <w:sz w:val="22"/>
          <w:szCs w:val="22"/>
          <w:u w:val="single"/>
          <w:lang w:val="pt-PT"/>
        </w:rPr>
        <w:t>)</w:t>
      </w:r>
    </w:p>
    <w:p w:rsidR="006161BB" w:rsidRDefault="006161BB" w:rsidP="006161BB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color w:val="000000"/>
          <w:sz w:val="22"/>
          <w:szCs w:val="22"/>
        </w:rPr>
      </w:pPr>
      <w:r w:rsidRPr="006161BB">
        <w:rPr>
          <w:rFonts w:ascii="Times New Roman" w:hAnsi="Times New Roman" w:cs="Times New Roman"/>
          <w:color w:val="000000"/>
          <w:sz w:val="22"/>
          <w:szCs w:val="22"/>
        </w:rPr>
        <w:t>https://nead.cba.ifmt.edu.br/publicacoes/livros/inovacoes-em-tecnologia-da-informacao-e-design-instrucional-debates-e-reflexoes/</w:t>
      </w:r>
    </w:p>
    <w:p w:rsidR="006161BB" w:rsidRDefault="006161BB" w:rsidP="006161BB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color w:val="000000"/>
          <w:sz w:val="22"/>
          <w:szCs w:val="22"/>
        </w:rPr>
      </w:pPr>
    </w:p>
    <w:p w:rsidR="006161BB" w:rsidRPr="00CB75F5" w:rsidRDefault="006161BB" w:rsidP="006161BB">
      <w:pPr>
        <w:pStyle w:val="PargrafodaLista"/>
        <w:spacing w:after="0" w:line="240" w:lineRule="auto"/>
        <w:ind w:left="284"/>
        <w:rPr>
          <w:rFonts w:ascii="Times New Roman" w:hAnsi="Times New Roman" w:cs="Times New Roman"/>
          <w:color w:val="000000"/>
          <w:sz w:val="22"/>
          <w:szCs w:val="22"/>
        </w:rPr>
      </w:pPr>
    </w:p>
    <w:p w:rsidR="006161BB" w:rsidRPr="00CB75F5" w:rsidRDefault="006161BB" w:rsidP="006161BB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6161BB">
        <w:rPr>
          <w:rFonts w:ascii="Times New Roman" w:hAnsi="Times New Roman" w:cs="Times New Roman"/>
          <w:color w:val="000000"/>
          <w:sz w:val="22"/>
          <w:szCs w:val="22"/>
        </w:rPr>
        <w:t xml:space="preserve">O conceito de monitoramento remoto é coletar informações do paciente, onde quer que este esteja, e repassar à equipe médica, de modo a monitorar sua saúde constantemente. Assim, o objetivo deste artigo é comparar soluções de monitoramento remoto disponíveis. A partir do levantamento de artigos e referências, foi possível conhecer o estado da arte desta tecnologia em grande expansão. Notou-se que o monitoramento remoto, apesar de ainda pouco utilizado, está se expandindo juntamente com a evolução tecnológica. Com a redução dos custos e menor resistência dos médicos/ pacientes, o monitoramento remoto tende a ser um caminho sem volta em busca da melhoria da qualidade de vida de pessoas idosas, </w:t>
      </w:r>
      <w:proofErr w:type="spellStart"/>
      <w:r w:rsidRPr="006161BB">
        <w:rPr>
          <w:rFonts w:ascii="Times New Roman" w:hAnsi="Times New Roman" w:cs="Times New Roman"/>
          <w:color w:val="000000"/>
          <w:sz w:val="22"/>
          <w:szCs w:val="22"/>
        </w:rPr>
        <w:t>PNEs</w:t>
      </w:r>
      <w:proofErr w:type="spellEnd"/>
      <w:r w:rsidRPr="006161BB">
        <w:rPr>
          <w:rFonts w:ascii="Times New Roman" w:hAnsi="Times New Roman" w:cs="Times New Roman"/>
          <w:color w:val="000000"/>
          <w:sz w:val="22"/>
          <w:szCs w:val="22"/>
        </w:rPr>
        <w:t>, recém-operados, entre outros.</w:t>
      </w:r>
    </w:p>
    <w:p w:rsidR="006161BB" w:rsidRPr="00CB75F5" w:rsidRDefault="006161BB" w:rsidP="008A6123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sectPr w:rsidR="006161BB" w:rsidRPr="00CB75F5" w:rsidSect="00010FD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67" w:right="849" w:bottom="1367" w:left="709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B76" w:rsidRDefault="00735B76">
      <w:pPr>
        <w:spacing w:after="0" w:line="240" w:lineRule="auto"/>
      </w:pPr>
      <w:r>
        <w:separator/>
      </w:r>
    </w:p>
  </w:endnote>
  <w:endnote w:type="continuationSeparator" w:id="0">
    <w:p w:rsidR="00735B76" w:rsidRDefault="0073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altName w:val="Arial Unicode MS"/>
    <w:charset w:val="80"/>
    <w:family w:val="auto"/>
    <w:pitch w:val="default"/>
  </w:font>
  <w:font w:name="Lohit Hindi">
    <w:altName w:val="MS Gothic"/>
    <w:charset w:val="80"/>
    <w:family w:val="auto"/>
    <w:pitch w:val="default"/>
  </w:font>
  <w:font w:name="Lohit Devanagari">
    <w:altName w:val="Times New Roman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ACA" w:rsidRDefault="00297AC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ACA" w:rsidRDefault="00297A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B76" w:rsidRDefault="00735B76">
      <w:pPr>
        <w:spacing w:after="0" w:line="240" w:lineRule="auto"/>
      </w:pPr>
      <w:r>
        <w:separator/>
      </w:r>
    </w:p>
  </w:footnote>
  <w:footnote w:type="continuationSeparator" w:id="0">
    <w:p w:rsidR="00735B76" w:rsidRDefault="00735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ACA" w:rsidRDefault="00297AC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ACA" w:rsidRDefault="00297AC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pStyle w:val="Marcador2"/>
      <w:lvlText w:val=""/>
      <w:lvlJc w:val="left"/>
      <w:pPr>
        <w:tabs>
          <w:tab w:val="num" w:pos="0"/>
        </w:tabs>
        <w:ind w:left="245" w:hanging="245"/>
      </w:pPr>
      <w:rPr>
        <w:rFonts w:ascii="Century Schoolbook" w:hAnsi="Century Schoolbook" w:cs="Times New Roman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90" w:hanging="245"/>
      </w:pPr>
      <w:rPr>
        <w:rFonts w:ascii="Symbol" w:hAnsi="Symbol" w:cs="Symbol"/>
        <w:color w:val="FE8637"/>
        <w:sz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35" w:hanging="245"/>
      </w:pPr>
      <w:rPr>
        <w:rFonts w:ascii="Symbol" w:hAnsi="Symbol" w:cs="Symbol"/>
        <w:color w:val="FE8637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80" w:hanging="245"/>
      </w:pPr>
      <w:rPr>
        <w:rFonts w:ascii="Symbol" w:hAnsi="Symbol" w:cs="Symbol"/>
        <w:color w:val="E65B01"/>
        <w:sz w:val="12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25" w:hanging="245"/>
      </w:pPr>
      <w:rPr>
        <w:rFonts w:ascii="Symbol" w:hAnsi="Symbol" w:cs="Symbol"/>
        <w:color w:val="E65B01"/>
        <w:sz w:val="12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0" w:hanging="245"/>
      </w:pPr>
      <w:rPr>
        <w:rFonts w:ascii="Symbol" w:hAnsi="Symbol" w:cs="Symbol"/>
        <w:color w:val="777C84"/>
        <w:sz w:val="1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715" w:hanging="245"/>
      </w:pPr>
      <w:rPr>
        <w:rFonts w:ascii="Symbol" w:hAnsi="Symbol" w:cs="Symbol"/>
        <w:color w:val="777C84"/>
        <w:sz w:val="12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60" w:hanging="245"/>
      </w:pPr>
      <w:rPr>
        <w:rFonts w:ascii="Symbol" w:hAnsi="Symbol" w:cs="Symbol"/>
        <w:color w:val="777C84"/>
        <w:sz w:val="12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205" w:hanging="245"/>
      </w:pPr>
      <w:rPr>
        <w:rFonts w:ascii="Symbol" w:hAnsi="Symbol" w:cs="Symbol"/>
        <w:color w:val="777C84"/>
        <w:sz w:val="1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Commarcadores1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cs="Symbol"/>
        <w:color w:val="FE8637"/>
        <w:sz w:val="16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4D4D4D"/>
        <w:szCs w:val="24"/>
        <w:lang w:eastAsia="pt-BR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4D4D4D"/>
        <w:lang w:val="en-U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  <w:sz w:val="20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95"/>
    <w:rsid w:val="000041D3"/>
    <w:rsid w:val="00010FDD"/>
    <w:rsid w:val="00022167"/>
    <w:rsid w:val="000263B0"/>
    <w:rsid w:val="0003017A"/>
    <w:rsid w:val="00031059"/>
    <w:rsid w:val="00046EF5"/>
    <w:rsid w:val="0006611F"/>
    <w:rsid w:val="00086308"/>
    <w:rsid w:val="000B34F1"/>
    <w:rsid w:val="000B4671"/>
    <w:rsid w:val="000C7651"/>
    <w:rsid w:val="000D3354"/>
    <w:rsid w:val="000E5F0D"/>
    <w:rsid w:val="000E7818"/>
    <w:rsid w:val="000F2EF1"/>
    <w:rsid w:val="00106E69"/>
    <w:rsid w:val="00107E14"/>
    <w:rsid w:val="001146DE"/>
    <w:rsid w:val="00117667"/>
    <w:rsid w:val="00120842"/>
    <w:rsid w:val="00126992"/>
    <w:rsid w:val="00127FFC"/>
    <w:rsid w:val="001406F6"/>
    <w:rsid w:val="00147C3A"/>
    <w:rsid w:val="00154AA3"/>
    <w:rsid w:val="001747A7"/>
    <w:rsid w:val="00180558"/>
    <w:rsid w:val="00185AA5"/>
    <w:rsid w:val="00193737"/>
    <w:rsid w:val="0019655C"/>
    <w:rsid w:val="001A5456"/>
    <w:rsid w:val="001F7B45"/>
    <w:rsid w:val="0020354F"/>
    <w:rsid w:val="00217E82"/>
    <w:rsid w:val="00227C60"/>
    <w:rsid w:val="00231BC4"/>
    <w:rsid w:val="00250A20"/>
    <w:rsid w:val="00264409"/>
    <w:rsid w:val="0027125A"/>
    <w:rsid w:val="00283D87"/>
    <w:rsid w:val="00297ACA"/>
    <w:rsid w:val="002A3428"/>
    <w:rsid w:val="002C10F3"/>
    <w:rsid w:val="002D7FA7"/>
    <w:rsid w:val="002E332F"/>
    <w:rsid w:val="002F1539"/>
    <w:rsid w:val="002F5E67"/>
    <w:rsid w:val="0030531C"/>
    <w:rsid w:val="00312B35"/>
    <w:rsid w:val="00320275"/>
    <w:rsid w:val="00322447"/>
    <w:rsid w:val="0033101F"/>
    <w:rsid w:val="0033792D"/>
    <w:rsid w:val="00341294"/>
    <w:rsid w:val="003428BE"/>
    <w:rsid w:val="00343FC5"/>
    <w:rsid w:val="00373E16"/>
    <w:rsid w:val="00381234"/>
    <w:rsid w:val="003907A7"/>
    <w:rsid w:val="00393004"/>
    <w:rsid w:val="00395685"/>
    <w:rsid w:val="003F1C5F"/>
    <w:rsid w:val="003F52E9"/>
    <w:rsid w:val="0040493F"/>
    <w:rsid w:val="00432CE9"/>
    <w:rsid w:val="00457E60"/>
    <w:rsid w:val="004C2072"/>
    <w:rsid w:val="004E0FB1"/>
    <w:rsid w:val="004F4FC6"/>
    <w:rsid w:val="00507D13"/>
    <w:rsid w:val="00512BB8"/>
    <w:rsid w:val="005155E3"/>
    <w:rsid w:val="00534FB9"/>
    <w:rsid w:val="00547B53"/>
    <w:rsid w:val="00561ED0"/>
    <w:rsid w:val="005775FA"/>
    <w:rsid w:val="00586293"/>
    <w:rsid w:val="00596FF9"/>
    <w:rsid w:val="005C1D3C"/>
    <w:rsid w:val="005C3A95"/>
    <w:rsid w:val="005C5000"/>
    <w:rsid w:val="005C7E25"/>
    <w:rsid w:val="005E2AA5"/>
    <w:rsid w:val="006161BB"/>
    <w:rsid w:val="0065231D"/>
    <w:rsid w:val="00675582"/>
    <w:rsid w:val="00683B9B"/>
    <w:rsid w:val="00684B89"/>
    <w:rsid w:val="006A4935"/>
    <w:rsid w:val="006B74EE"/>
    <w:rsid w:val="006D0125"/>
    <w:rsid w:val="006D0468"/>
    <w:rsid w:val="006E4351"/>
    <w:rsid w:val="006F0E42"/>
    <w:rsid w:val="006F7160"/>
    <w:rsid w:val="00705552"/>
    <w:rsid w:val="0073535A"/>
    <w:rsid w:val="00735B76"/>
    <w:rsid w:val="00741B1B"/>
    <w:rsid w:val="00747CA2"/>
    <w:rsid w:val="0077490E"/>
    <w:rsid w:val="007A6BEC"/>
    <w:rsid w:val="007B7B2F"/>
    <w:rsid w:val="007C2D12"/>
    <w:rsid w:val="007F0C11"/>
    <w:rsid w:val="00812A13"/>
    <w:rsid w:val="00882850"/>
    <w:rsid w:val="008A6123"/>
    <w:rsid w:val="008B128C"/>
    <w:rsid w:val="008C1E3D"/>
    <w:rsid w:val="008C49EC"/>
    <w:rsid w:val="008D695D"/>
    <w:rsid w:val="009133B6"/>
    <w:rsid w:val="009226E1"/>
    <w:rsid w:val="009421B4"/>
    <w:rsid w:val="0097109D"/>
    <w:rsid w:val="00972CCD"/>
    <w:rsid w:val="009A3595"/>
    <w:rsid w:val="009A4DF4"/>
    <w:rsid w:val="009B2F58"/>
    <w:rsid w:val="009D4ECD"/>
    <w:rsid w:val="009D5FC8"/>
    <w:rsid w:val="009D6A3A"/>
    <w:rsid w:val="009E332A"/>
    <w:rsid w:val="00A0118C"/>
    <w:rsid w:val="00A16DB7"/>
    <w:rsid w:val="00A23A4C"/>
    <w:rsid w:val="00A40472"/>
    <w:rsid w:val="00A56984"/>
    <w:rsid w:val="00AA5D1C"/>
    <w:rsid w:val="00AB0FCC"/>
    <w:rsid w:val="00AB68E9"/>
    <w:rsid w:val="00AD43F4"/>
    <w:rsid w:val="00AD79EB"/>
    <w:rsid w:val="00AE335B"/>
    <w:rsid w:val="00AF35D0"/>
    <w:rsid w:val="00B03835"/>
    <w:rsid w:val="00B1495B"/>
    <w:rsid w:val="00B14FC0"/>
    <w:rsid w:val="00B57654"/>
    <w:rsid w:val="00B64464"/>
    <w:rsid w:val="00B769CD"/>
    <w:rsid w:val="00B81F7D"/>
    <w:rsid w:val="00B918E1"/>
    <w:rsid w:val="00BB2ACC"/>
    <w:rsid w:val="00BD5AC6"/>
    <w:rsid w:val="00BE1FE3"/>
    <w:rsid w:val="00BF53E8"/>
    <w:rsid w:val="00BF5864"/>
    <w:rsid w:val="00C002F4"/>
    <w:rsid w:val="00C47AFF"/>
    <w:rsid w:val="00C51D3C"/>
    <w:rsid w:val="00C53E0C"/>
    <w:rsid w:val="00C672C1"/>
    <w:rsid w:val="00C76FBF"/>
    <w:rsid w:val="00C770C6"/>
    <w:rsid w:val="00CB75F5"/>
    <w:rsid w:val="00CE2CB6"/>
    <w:rsid w:val="00CE3F5B"/>
    <w:rsid w:val="00D04D30"/>
    <w:rsid w:val="00D564E9"/>
    <w:rsid w:val="00DB1EDD"/>
    <w:rsid w:val="00DB68AB"/>
    <w:rsid w:val="00DF2352"/>
    <w:rsid w:val="00E1000C"/>
    <w:rsid w:val="00E127C8"/>
    <w:rsid w:val="00E3772C"/>
    <w:rsid w:val="00E62A05"/>
    <w:rsid w:val="00EA6FE0"/>
    <w:rsid w:val="00EC39D7"/>
    <w:rsid w:val="00EC549D"/>
    <w:rsid w:val="00EF3BE0"/>
    <w:rsid w:val="00EF5196"/>
    <w:rsid w:val="00F04C2E"/>
    <w:rsid w:val="00F0726A"/>
    <w:rsid w:val="00F37A75"/>
    <w:rsid w:val="00F804E5"/>
    <w:rsid w:val="00F94D30"/>
    <w:rsid w:val="00FC03FB"/>
    <w:rsid w:val="00F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E692A4E-CDA7-4274-B7E2-223BFCDC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entury Schoolbook" w:hAnsi="Century Schoolbook" w:cs="Century Schoolbook"/>
      <w:color w:val="414751"/>
      <w:lang w:eastAsia="zh-CN"/>
    </w:rPr>
  </w:style>
  <w:style w:type="paragraph" w:styleId="Ttulo1">
    <w:name w:val="heading 1"/>
    <w:basedOn w:val="Normal"/>
    <w:next w:val="Normal"/>
    <w:qFormat/>
    <w:pPr>
      <w:numPr>
        <w:numId w:val="2"/>
      </w:num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2"/>
      </w:numPr>
      <w:spacing w:after="0"/>
      <w:outlineLvl w:val="1"/>
    </w:pPr>
    <w:rPr>
      <w:rFonts w:cs="Times New Roman"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2"/>
      </w:numPr>
      <w:spacing w:after="0"/>
      <w:outlineLvl w:val="2"/>
    </w:pPr>
    <w:rPr>
      <w:rFonts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2"/>
      </w:numPr>
      <w:spacing w:after="0"/>
      <w:outlineLvl w:val="3"/>
    </w:pPr>
    <w:rPr>
      <w:rFonts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Century Schoolbook" w:hAnsi="Century Schoolbook" w:cs="Times New Roman"/>
      <w:color w:val="FE8637"/>
      <w:sz w:val="16"/>
      <w:szCs w:val="16"/>
    </w:rPr>
  </w:style>
  <w:style w:type="character" w:customStyle="1" w:styleId="WW8Num3z1">
    <w:name w:val="WW8Num3z1"/>
    <w:rPr>
      <w:rFonts w:ascii="Symbol" w:hAnsi="Symbol" w:cs="Symbol"/>
      <w:color w:val="FE8637"/>
      <w:sz w:val="18"/>
    </w:rPr>
  </w:style>
  <w:style w:type="character" w:customStyle="1" w:styleId="WW8Num3z3">
    <w:name w:val="WW8Num3z3"/>
    <w:rPr>
      <w:rFonts w:ascii="Symbol" w:hAnsi="Symbol" w:cs="Symbol"/>
      <w:color w:val="E65B01"/>
      <w:sz w:val="12"/>
    </w:rPr>
  </w:style>
  <w:style w:type="character" w:customStyle="1" w:styleId="WW8Num3z5">
    <w:name w:val="WW8Num3z5"/>
    <w:rPr>
      <w:rFonts w:ascii="Symbol" w:hAnsi="Symbol" w:cs="Symbol"/>
      <w:color w:val="777C84"/>
      <w:sz w:val="12"/>
    </w:rPr>
  </w:style>
  <w:style w:type="character" w:customStyle="1" w:styleId="WW8Num4z0">
    <w:name w:val="WW8Num4z0"/>
    <w:rPr>
      <w:rFonts w:ascii="Symbol" w:hAnsi="Symbol" w:cs="Symbol"/>
      <w:color w:val="FE8637"/>
      <w:sz w:val="16"/>
    </w:rPr>
  </w:style>
  <w:style w:type="character" w:customStyle="1" w:styleId="WW8Num5z0">
    <w:name w:val="WW8Num5z0"/>
    <w:rPr>
      <w:rFonts w:ascii="Symbol" w:hAnsi="Symbol" w:cs="Symbol"/>
      <w:color w:val="4D4D4D"/>
      <w:szCs w:val="24"/>
      <w:lang w:eastAsia="pt-BR"/>
    </w:rPr>
  </w:style>
  <w:style w:type="character" w:customStyle="1" w:styleId="WW8Num6z0">
    <w:name w:val="WW8Num6z0"/>
    <w:rPr>
      <w:rFonts w:ascii="Symbol" w:eastAsia="Verdana" w:hAnsi="Symbol" w:cs="Symbol"/>
      <w:color w:val="4D4D4D"/>
      <w:lang w:val="en-US"/>
    </w:rPr>
  </w:style>
  <w:style w:type="character" w:customStyle="1" w:styleId="WW8Num7z0">
    <w:name w:val="WW8Num7z0"/>
    <w:rPr>
      <w:rFonts w:ascii="Symbol" w:hAnsi="Symbol" w:cs="Symbol"/>
      <w:color w:val="auto"/>
      <w:sz w:val="20"/>
      <w:lang w:val="pt-PT"/>
    </w:rPr>
  </w:style>
  <w:style w:type="character" w:customStyle="1" w:styleId="WW8Num7z1">
    <w:name w:val="WW8Num7z1"/>
    <w:rPr>
      <w:rFonts w:ascii="Courier New" w:hAnsi="Courier New" w:cs="Courier New"/>
      <w:sz w:val="20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6z1">
    <w:name w:val="WW8Num6z1"/>
    <w:rPr>
      <w:rFonts w:ascii="Courier New" w:hAnsi="Courier New" w:cs="Courier New"/>
      <w:sz w:val="20"/>
    </w:rPr>
  </w:style>
  <w:style w:type="character" w:customStyle="1" w:styleId="WW8Num6z2">
    <w:name w:val="WW8Num6z2"/>
    <w:rPr>
      <w:rFonts w:ascii="Wingdings" w:hAnsi="Wingdings" w:cs="Wingdings"/>
      <w:sz w:val="20"/>
    </w:rPr>
  </w:style>
  <w:style w:type="character" w:customStyle="1" w:styleId="Fontepargpadro2">
    <w:name w:val="Fonte parág. padrão2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color w:val="FE8637"/>
      <w:sz w:val="16"/>
    </w:rPr>
  </w:style>
  <w:style w:type="character" w:customStyle="1" w:styleId="WW8Num12z0">
    <w:name w:val="WW8Num12z0"/>
    <w:rPr>
      <w:rFonts w:ascii="Century Schoolbook" w:eastAsia="Times New Roman" w:hAnsi="Century Schoolbook" w:cs="Times New Roman"/>
      <w:color w:val="FE8637"/>
      <w:sz w:val="16"/>
      <w:szCs w:val="16"/>
    </w:rPr>
  </w:style>
  <w:style w:type="character" w:customStyle="1" w:styleId="WW8Num12z1">
    <w:name w:val="WW8Num12z1"/>
    <w:rPr>
      <w:rFonts w:ascii="Symbol" w:hAnsi="Symbol" w:cs="Symbol"/>
      <w:color w:val="FE8637"/>
      <w:sz w:val="18"/>
    </w:rPr>
  </w:style>
  <w:style w:type="character" w:customStyle="1" w:styleId="WW8Num12z3">
    <w:name w:val="WW8Num12z3"/>
    <w:rPr>
      <w:rFonts w:ascii="Symbol" w:hAnsi="Symbol" w:cs="Symbol"/>
      <w:color w:val="E65B01"/>
      <w:sz w:val="12"/>
    </w:rPr>
  </w:style>
  <w:style w:type="character" w:customStyle="1" w:styleId="WW8Num12z5">
    <w:name w:val="WW8Num12z5"/>
    <w:rPr>
      <w:rFonts w:ascii="Symbol" w:hAnsi="Symbol" w:cs="Symbol"/>
      <w:color w:val="777C84"/>
      <w:sz w:val="12"/>
    </w:rPr>
  </w:style>
  <w:style w:type="character" w:customStyle="1" w:styleId="WW8Num13z0">
    <w:name w:val="WW8Num13z0"/>
    <w:rPr>
      <w:rFonts w:ascii="Symbol" w:hAnsi="Symbol" w:cs="Symbol"/>
      <w:sz w:val="20"/>
    </w:rPr>
  </w:style>
  <w:style w:type="character" w:customStyle="1" w:styleId="WW8Num13z1">
    <w:name w:val="WW8Num13z1"/>
    <w:rPr>
      <w:rFonts w:ascii="Courier New" w:hAnsi="Courier New" w:cs="Courier New"/>
      <w:sz w:val="20"/>
    </w:rPr>
  </w:style>
  <w:style w:type="character" w:customStyle="1" w:styleId="WW8Num13z2">
    <w:name w:val="WW8Num13z2"/>
    <w:rPr>
      <w:rFonts w:ascii="Wingdings" w:hAnsi="Wingdings" w:cs="Wingdings"/>
      <w:sz w:val="20"/>
    </w:rPr>
  </w:style>
  <w:style w:type="character" w:customStyle="1" w:styleId="WW8Num14z0">
    <w:name w:val="WW8Num14z0"/>
    <w:rPr>
      <w:rFonts w:ascii="Century Schoolbook" w:eastAsia="Times New Roman" w:hAnsi="Century Schoolbook" w:cs="Times New Roman"/>
      <w:szCs w:val="20"/>
    </w:rPr>
  </w:style>
  <w:style w:type="character" w:customStyle="1" w:styleId="WW8Num14z1">
    <w:name w:val="WW8Num14z1"/>
    <w:rPr>
      <w:color w:val="575F6D"/>
    </w:rPr>
  </w:style>
  <w:style w:type="character" w:customStyle="1" w:styleId="WW8Num15z0">
    <w:name w:val="WW8Num15z0"/>
    <w:rPr>
      <w:rFonts w:ascii="Symbol" w:hAnsi="Symbol" w:cs="Symbol"/>
      <w:color w:val="FE8637"/>
      <w:sz w:val="16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  <w:color w:val="FE8637"/>
      <w:sz w:val="16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  <w:color w:val="FE8637"/>
      <w:sz w:val="20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rPr>
      <w:color w:val="414751"/>
      <w:sz w:val="20"/>
    </w:rPr>
  </w:style>
  <w:style w:type="character" w:customStyle="1" w:styleId="RodapChar">
    <w:name w:val="Rodapé Char"/>
    <w:rPr>
      <w:color w:val="414751"/>
      <w:sz w:val="20"/>
    </w:rPr>
  </w:style>
  <w:style w:type="character" w:customStyle="1" w:styleId="SaudaoChar">
    <w:name w:val="Saudação Char"/>
    <w:rPr>
      <w:b/>
      <w:bCs/>
      <w:color w:val="414751"/>
      <w:sz w:val="20"/>
    </w:rPr>
  </w:style>
  <w:style w:type="character" w:customStyle="1" w:styleId="EncerramentoChar">
    <w:name w:val="Encerramento Char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rPr>
      <w:i/>
      <w:iCs/>
      <w:color w:val="E65B01"/>
    </w:rPr>
  </w:style>
  <w:style w:type="character" w:customStyle="1" w:styleId="Ttulo6Char">
    <w:name w:val="Título 6 Char"/>
    <w:rPr>
      <w:b/>
      <w:bCs/>
      <w:color w:val="E65B01"/>
      <w:sz w:val="20"/>
    </w:rPr>
  </w:style>
  <w:style w:type="character" w:customStyle="1" w:styleId="Ttulo7Char">
    <w:name w:val="Título 7 Char"/>
    <w:rPr>
      <w:b/>
      <w:bCs/>
      <w:i/>
      <w:iCs/>
      <w:color w:val="E65B01"/>
      <w:sz w:val="20"/>
    </w:rPr>
  </w:style>
  <w:style w:type="character" w:customStyle="1" w:styleId="Ttulo8Char">
    <w:name w:val="Título 8 Char"/>
    <w:rPr>
      <w:b/>
      <w:bCs/>
      <w:color w:val="3667C3"/>
      <w:sz w:val="20"/>
    </w:rPr>
  </w:style>
  <w:style w:type="character" w:customStyle="1" w:styleId="Ttulo9Char">
    <w:name w:val="Título 9 Char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rPr>
      <w:i/>
      <w:iCs/>
      <w:color w:val="414751"/>
      <w:sz w:val="20"/>
    </w:rPr>
  </w:style>
  <w:style w:type="character" w:customStyle="1" w:styleId="CitaoIntensaChar">
    <w:name w:val="Citação Intensa Char"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rPr>
      <w:color w:val="808080"/>
    </w:rPr>
  </w:style>
  <w:style w:type="character" w:customStyle="1" w:styleId="DataChar">
    <w:name w:val="Data Char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rPr>
      <w:color w:val="414751"/>
      <w:sz w:val="20"/>
    </w:rPr>
  </w:style>
  <w:style w:type="character" w:customStyle="1" w:styleId="apple-style-span">
    <w:name w:val="apple-style-span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563C1"/>
      <w:u w:val="single"/>
    </w:rPr>
  </w:style>
  <w:style w:type="character" w:styleId="CitaoHTML">
    <w:name w:val="HTML Cite"/>
    <w:rPr>
      <w:i/>
      <w:iCs/>
    </w:rPr>
  </w:style>
  <w:style w:type="paragraph" w:customStyle="1" w:styleId="Heading">
    <w:name w:val="Heading"/>
    <w:basedOn w:val="Normal"/>
    <w:next w:val="Corpodetexto"/>
    <w:rPr>
      <w:rFonts w:cs="Times New Roman"/>
      <w:smallCaps/>
      <w:color w:val="FE8637"/>
      <w:spacing w:val="10"/>
      <w:sz w:val="48"/>
      <w:szCs w:val="4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Recuonormal1">
    <w:name w:val="Recuo normal1"/>
    <w:basedOn w:val="Normal"/>
    <w:pPr>
      <w:ind w:left="720"/>
    </w:pPr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pPr>
      <w:spacing w:line="240" w:lineRule="auto"/>
    </w:pPr>
  </w:style>
  <w:style w:type="paragraph" w:customStyle="1" w:styleId="Saudao1">
    <w:name w:val="Saudação1"/>
    <w:basedOn w:val="Recuonormal1"/>
    <w:next w:val="Normal"/>
    <w:pPr>
      <w:ind w:left="0"/>
    </w:pPr>
    <w:rPr>
      <w:b/>
      <w:bCs/>
    </w:rPr>
  </w:style>
  <w:style w:type="paragraph" w:customStyle="1" w:styleId="Assunto">
    <w:name w:val="Assunto"/>
    <w:basedOn w:val="Recuonormal1"/>
    <w:pPr>
      <w:ind w:left="0"/>
    </w:pPr>
    <w:rPr>
      <w:b/>
      <w:bCs/>
      <w:color w:val="FE8637"/>
    </w:rPr>
  </w:style>
  <w:style w:type="paragraph" w:styleId="SemEspaamento">
    <w:name w:val="No Spacing"/>
    <w:qFormat/>
    <w:pPr>
      <w:suppressAutoHyphens/>
    </w:pPr>
    <w:rPr>
      <w:rFonts w:ascii="Century Schoolbook" w:hAnsi="Century Schoolbook" w:cs="Century Schoolbook"/>
      <w:color w:val="414751"/>
      <w:lang w:eastAsia="zh-CN"/>
    </w:rPr>
  </w:style>
  <w:style w:type="paragraph" w:customStyle="1" w:styleId="EndereodoDestinatrio">
    <w:name w:val="Endereço do Destinatário"/>
    <w:basedOn w:val="SemEspaamento"/>
    <w:pPr>
      <w:spacing w:after="480"/>
    </w:pPr>
    <w:rPr>
      <w:rFonts w:cs="Times New Roman"/>
    </w:rPr>
  </w:style>
  <w:style w:type="paragraph" w:customStyle="1" w:styleId="Encerramento1">
    <w:name w:val="Encerramento1"/>
    <w:basedOn w:val="SemEspaamento"/>
    <w:pPr>
      <w:spacing w:before="960" w:after="960"/>
      <w:ind w:right="2520"/>
    </w:pPr>
  </w:style>
  <w:style w:type="paragraph" w:customStyle="1" w:styleId="Legenda1">
    <w:name w:val="Legenda1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customStyle="1" w:styleId="BarraLateral">
    <w:name w:val="Barra Lateral"/>
    <w:basedOn w:val="Normal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rPr>
      <w:color w:val="FFFFFF"/>
      <w:spacing w:val="20"/>
    </w:rPr>
  </w:style>
  <w:style w:type="paragraph" w:customStyle="1" w:styleId="Data1">
    <w:name w:val="Data1"/>
    <w:basedOn w:val="Normal"/>
    <w:next w:val="Normal"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</w:pPr>
  </w:style>
  <w:style w:type="paragraph" w:customStyle="1" w:styleId="NomedoDestinatrio">
    <w:name w:val="Nome do Destinatário"/>
    <w:basedOn w:val="Normal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spacing w:after="0"/>
    </w:pPr>
    <w:rPr>
      <w:color w:val="auto"/>
    </w:rPr>
  </w:style>
  <w:style w:type="paragraph" w:customStyle="1" w:styleId="Marcador2">
    <w:name w:val="Marcador 2"/>
    <w:basedOn w:val="PargrafodaLista"/>
    <w:pPr>
      <w:numPr>
        <w:numId w:val="3"/>
      </w:numPr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</w:pPr>
    <w:rPr>
      <w:rFonts w:cs="Times New Roman"/>
      <w:caps/>
      <w:color w:val="575F6D"/>
      <w:spacing w:val="10"/>
      <w:lang w:eastAsia="pt-BR"/>
    </w:rPr>
  </w:style>
  <w:style w:type="paragraph" w:customStyle="1" w:styleId="Subseo">
    <w:name w:val="Subseção"/>
    <w:basedOn w:val="Normal"/>
    <w:pPr>
      <w:spacing w:before="60" w:after="0"/>
    </w:pPr>
    <w:rPr>
      <w:b/>
      <w:bCs/>
      <w:color w:val="575F6D"/>
    </w:rPr>
  </w:style>
  <w:style w:type="paragraph" w:customStyle="1" w:styleId="Commarcadores1">
    <w:name w:val="Com marcadores1"/>
    <w:basedOn w:val="Recuonormal1"/>
    <w:pPr>
      <w:numPr>
        <w:numId w:val="4"/>
      </w:numPr>
      <w:spacing w:after="0"/>
    </w:pPr>
    <w:rPr>
      <w:color w:val="575F6D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43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1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11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rnada.cba.ifmt.edu.br/jornada/index.php/jornada2014/jc2014/paper/view/140/5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59878-460A-43BB-9367-729951B0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</TotalTime>
  <Pages>4</Pages>
  <Words>1445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Links>
    <vt:vector size="6" baseType="variant">
      <vt:variant>
        <vt:i4>1376274</vt:i4>
      </vt:variant>
      <vt:variant>
        <vt:i4>0</vt:i4>
      </vt:variant>
      <vt:variant>
        <vt:i4>0</vt:i4>
      </vt:variant>
      <vt:variant>
        <vt:i4>5</vt:i4>
      </vt:variant>
      <vt:variant>
        <vt:lpwstr>http://jornada.cba.ifmt.edu.br/jornada/index.php/jornada2014/jc2014/paper/view/140/57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Dias Barata</dc:creator>
  <cp:keywords/>
  <dc:description/>
  <cp:lastModifiedBy>m4nb4</cp:lastModifiedBy>
  <cp:revision>5</cp:revision>
  <cp:lastPrinted>2022-04-03T22:20:00Z</cp:lastPrinted>
  <dcterms:created xsi:type="dcterms:W3CDTF">2022-04-03T22:19:00Z</dcterms:created>
  <dcterms:modified xsi:type="dcterms:W3CDTF">2022-04-03T22:57:00Z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